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E9FD5C" w14:textId="0918C005" w:rsidR="002641ED" w:rsidRPr="002641ED" w:rsidRDefault="002641ED" w:rsidP="002641ED">
      <w:pPr>
        <w:spacing w:line="240" w:lineRule="auto"/>
        <w:rPr>
          <w:rStyle w:val="TitleChar"/>
          <w:rFonts w:ascii="PT Sans" w:hAnsi="PT Sans"/>
          <w:sz w:val="22"/>
          <w:szCs w:val="22"/>
        </w:rPr>
      </w:pPr>
      <w:r w:rsidRPr="002641ED">
        <w:rPr>
          <w:rStyle w:val="TitleChar"/>
          <w:rFonts w:ascii="PT Sans" w:hAnsi="PT Sans"/>
          <w:sz w:val="22"/>
          <w:szCs w:val="22"/>
        </w:rPr>
        <w:t>Passionate and seasoned Full Stack developer with over 20 years' experience in UI design, development, testing, and training. Known for meticulous attention to detail and diverse tool proficiency, I excel in problem-solving and crafting efficient code. A dedicated team player, I thrive in dynamic environments, driving company success with a positive outlook.</w:t>
      </w:r>
    </w:p>
    <w:p w14:paraId="46BFD9E2" w14:textId="7243A3A6" w:rsidR="002641ED" w:rsidRDefault="002641ED" w:rsidP="002641ED">
      <w:pPr>
        <w:spacing w:line="240" w:lineRule="auto"/>
        <w:rPr>
          <w:sz w:val="44"/>
          <w:szCs w:val="44"/>
          <w:u w:val="single"/>
        </w:rPr>
      </w:pPr>
      <w:r>
        <w:rPr>
          <w:rStyle w:val="TitleChar"/>
          <w:sz w:val="44"/>
          <w:szCs w:val="44"/>
          <w:u w:val="single"/>
        </w:rPr>
        <w:t>Skills</w:t>
      </w:r>
    </w:p>
    <w:p w14:paraId="49167BDB" w14:textId="77777777" w:rsidR="002641ED" w:rsidRDefault="002641ED" w:rsidP="002641ED">
      <w:pPr>
        <w:pStyle w:val="documentskn-mli4dispBlock"/>
        <w:ind w:left="300"/>
        <w:rPr>
          <w:rStyle w:val="documentskn-mli4txtBold"/>
          <w:rFonts w:ascii="PT Sans" w:eastAsia="PT Sans" w:hAnsi="PT Sans" w:cs="PT Sans"/>
          <w:color w:val="000000"/>
          <w:sz w:val="20"/>
          <w:szCs w:val="20"/>
        </w:rPr>
      </w:pPr>
      <w:r>
        <w:rPr>
          <w:rStyle w:val="documentskn-mli4txtBold"/>
          <w:rFonts w:ascii="PT Sans" w:eastAsia="PT Sans" w:hAnsi="PT Sans" w:cs="PT Sans"/>
          <w:color w:val="000000"/>
          <w:sz w:val="20"/>
          <w:szCs w:val="20"/>
        </w:rPr>
        <w:t>Programming Languages &amp; Technologies</w:t>
      </w:r>
    </w:p>
    <w:p w14:paraId="7E9A68B5" w14:textId="77777777" w:rsidR="002641ED" w:rsidRDefault="002641ED" w:rsidP="002641ED">
      <w:pPr>
        <w:pStyle w:val="documentskn-mli4dispBlock"/>
        <w:ind w:left="300"/>
        <w:rPr>
          <w:rStyle w:val="documentskn-mli4txtBold"/>
          <w:rFonts w:ascii="PT Sans" w:eastAsia="PT Sans" w:hAnsi="PT Sans" w:cs="PT Sans"/>
          <w:color w:val="000000"/>
          <w:sz w:val="20"/>
          <w:szCs w:val="20"/>
        </w:rPr>
      </w:pPr>
    </w:p>
    <w:tbl>
      <w:tblPr>
        <w:tblStyle w:val="TableGrid"/>
        <w:tblW w:w="0" w:type="auto"/>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72"/>
        <w:gridCol w:w="1855"/>
        <w:gridCol w:w="1547"/>
        <w:gridCol w:w="2976"/>
      </w:tblGrid>
      <w:tr w:rsidR="002641ED" w:rsidRPr="006617F6" w14:paraId="4B90C8C4" w14:textId="77777777" w:rsidTr="00223BC3">
        <w:tc>
          <w:tcPr>
            <w:tcW w:w="2672" w:type="dxa"/>
          </w:tcPr>
          <w:p w14:paraId="04AFD407" w14:textId="77777777" w:rsidR="002641ED" w:rsidRPr="006617F6" w:rsidRDefault="002641ED" w:rsidP="00223BC3">
            <w:pPr>
              <w:pStyle w:val="documentskn-mli4dispBlock"/>
              <w:numPr>
                <w:ilvl w:val="0"/>
                <w:numId w:val="4"/>
              </w:numPr>
              <w:rPr>
                <w:rStyle w:val="span"/>
                <w:rFonts w:ascii="PT Sans" w:eastAsia="PT Sans" w:hAnsi="PT Sans" w:cs="PT Sans"/>
                <w:color w:val="000000"/>
                <w:sz w:val="20"/>
                <w:szCs w:val="20"/>
              </w:rPr>
            </w:pPr>
            <w:r w:rsidRPr="006617F6">
              <w:rPr>
                <w:rStyle w:val="span"/>
                <w:rFonts w:ascii="PT Sans" w:eastAsia="PT Sans" w:hAnsi="PT Sans" w:cs="PT Sans"/>
                <w:color w:val="000000"/>
                <w:sz w:val="20"/>
                <w:szCs w:val="20"/>
              </w:rPr>
              <w:t>Java</w:t>
            </w:r>
          </w:p>
        </w:tc>
        <w:tc>
          <w:tcPr>
            <w:tcW w:w="1855" w:type="dxa"/>
          </w:tcPr>
          <w:p w14:paraId="6865D626" w14:textId="41371EA1" w:rsidR="002641ED" w:rsidRPr="006617F6" w:rsidRDefault="002641ED" w:rsidP="00223BC3">
            <w:pPr>
              <w:pStyle w:val="documentskn-mli4dispBlock"/>
              <w:numPr>
                <w:ilvl w:val="0"/>
                <w:numId w:val="4"/>
              </w:numPr>
              <w:rPr>
                <w:rStyle w:val="span"/>
                <w:rFonts w:ascii="PT Sans" w:eastAsia="PT Sans" w:hAnsi="PT Sans" w:cs="PT Sans"/>
                <w:color w:val="000000"/>
                <w:sz w:val="20"/>
                <w:szCs w:val="20"/>
              </w:rPr>
            </w:pPr>
            <w:r w:rsidRPr="006617F6">
              <w:rPr>
                <w:rStyle w:val="span"/>
                <w:rFonts w:ascii="PT Sans" w:eastAsia="PT Sans" w:hAnsi="PT Sans" w:cs="PT Sans"/>
                <w:color w:val="000000"/>
                <w:sz w:val="20"/>
                <w:szCs w:val="20"/>
              </w:rPr>
              <w:t>Vue.js</w:t>
            </w:r>
          </w:p>
        </w:tc>
        <w:tc>
          <w:tcPr>
            <w:tcW w:w="1547" w:type="dxa"/>
          </w:tcPr>
          <w:p w14:paraId="25D56631" w14:textId="77777777" w:rsidR="002641ED" w:rsidRPr="006617F6" w:rsidRDefault="002641ED" w:rsidP="00223BC3">
            <w:pPr>
              <w:pStyle w:val="documentskn-mli4dispBlock"/>
              <w:numPr>
                <w:ilvl w:val="0"/>
                <w:numId w:val="4"/>
              </w:numPr>
              <w:rPr>
                <w:rStyle w:val="span"/>
                <w:rFonts w:ascii="PT Sans" w:eastAsia="PT Sans" w:hAnsi="PT Sans" w:cs="PT Sans"/>
                <w:color w:val="000000"/>
                <w:sz w:val="20"/>
                <w:szCs w:val="20"/>
              </w:rPr>
            </w:pPr>
            <w:r w:rsidRPr="006617F6">
              <w:rPr>
                <w:rStyle w:val="span"/>
                <w:rFonts w:ascii="PT Sans" w:eastAsia="PT Sans" w:hAnsi="PT Sans" w:cs="PT Sans"/>
                <w:color w:val="000000"/>
                <w:sz w:val="20"/>
                <w:szCs w:val="20"/>
              </w:rPr>
              <w:t>C#</w:t>
            </w:r>
          </w:p>
        </w:tc>
        <w:tc>
          <w:tcPr>
            <w:tcW w:w="2976" w:type="dxa"/>
          </w:tcPr>
          <w:p w14:paraId="06BE3F58" w14:textId="77777777" w:rsidR="002641ED" w:rsidRPr="006617F6" w:rsidRDefault="002641ED" w:rsidP="00223BC3">
            <w:pPr>
              <w:pStyle w:val="documentskn-mli4dispBlock"/>
              <w:numPr>
                <w:ilvl w:val="0"/>
                <w:numId w:val="4"/>
              </w:numPr>
              <w:rPr>
                <w:rStyle w:val="span"/>
                <w:rFonts w:ascii="PT Sans" w:eastAsia="PT Sans" w:hAnsi="PT Sans" w:cs="PT Sans"/>
                <w:color w:val="000000"/>
                <w:sz w:val="20"/>
                <w:szCs w:val="20"/>
              </w:rPr>
            </w:pPr>
            <w:r w:rsidRPr="006617F6">
              <w:rPr>
                <w:rStyle w:val="span"/>
                <w:rFonts w:ascii="PT Sans" w:eastAsia="PT Sans" w:hAnsi="PT Sans" w:cs="PT Sans"/>
                <w:color w:val="000000"/>
                <w:sz w:val="20"/>
                <w:szCs w:val="20"/>
              </w:rPr>
              <w:t>Cobol (Batch &amp; Online</w:t>
            </w:r>
          </w:p>
        </w:tc>
      </w:tr>
      <w:tr w:rsidR="002641ED" w:rsidRPr="006617F6" w14:paraId="3BFD7EA5" w14:textId="77777777" w:rsidTr="00223BC3">
        <w:tc>
          <w:tcPr>
            <w:tcW w:w="2672" w:type="dxa"/>
          </w:tcPr>
          <w:p w14:paraId="0C72F115" w14:textId="2CCDA044" w:rsidR="002641ED" w:rsidRPr="006617F6" w:rsidRDefault="002641ED" w:rsidP="00223BC3">
            <w:pPr>
              <w:pStyle w:val="documentskn-mli4dispBlock"/>
              <w:numPr>
                <w:ilvl w:val="0"/>
                <w:numId w:val="4"/>
              </w:numPr>
              <w:rPr>
                <w:rStyle w:val="span"/>
                <w:rFonts w:ascii="PT Sans" w:eastAsia="PT Sans" w:hAnsi="PT Sans" w:cs="PT Sans"/>
                <w:color w:val="000000"/>
                <w:sz w:val="20"/>
                <w:szCs w:val="20"/>
              </w:rPr>
            </w:pPr>
            <w:r w:rsidRPr="006617F6">
              <w:rPr>
                <w:rStyle w:val="span"/>
                <w:rFonts w:ascii="PT Sans" w:eastAsia="PT Sans" w:hAnsi="PT Sans" w:cs="PT Sans"/>
                <w:color w:val="000000"/>
                <w:sz w:val="20"/>
                <w:szCs w:val="20"/>
              </w:rPr>
              <w:t>HTML</w:t>
            </w:r>
          </w:p>
        </w:tc>
        <w:tc>
          <w:tcPr>
            <w:tcW w:w="1855" w:type="dxa"/>
          </w:tcPr>
          <w:p w14:paraId="309758FE" w14:textId="77777777" w:rsidR="002641ED" w:rsidRPr="006617F6" w:rsidRDefault="002641ED" w:rsidP="00223BC3">
            <w:pPr>
              <w:pStyle w:val="documentskn-mli4dispBlock"/>
              <w:numPr>
                <w:ilvl w:val="0"/>
                <w:numId w:val="4"/>
              </w:numPr>
              <w:rPr>
                <w:rStyle w:val="span"/>
                <w:rFonts w:ascii="PT Sans" w:eastAsia="PT Sans" w:hAnsi="PT Sans" w:cs="PT Sans"/>
                <w:color w:val="000000"/>
                <w:sz w:val="20"/>
                <w:szCs w:val="20"/>
              </w:rPr>
            </w:pPr>
            <w:r w:rsidRPr="006617F6">
              <w:rPr>
                <w:rStyle w:val="span"/>
                <w:rFonts w:ascii="PT Sans" w:eastAsia="PT Sans" w:hAnsi="PT Sans" w:cs="PT Sans"/>
                <w:color w:val="000000"/>
                <w:sz w:val="20"/>
                <w:szCs w:val="20"/>
              </w:rPr>
              <w:t>CSS</w:t>
            </w:r>
          </w:p>
        </w:tc>
        <w:tc>
          <w:tcPr>
            <w:tcW w:w="1547" w:type="dxa"/>
          </w:tcPr>
          <w:p w14:paraId="393DE21D" w14:textId="77777777" w:rsidR="002641ED" w:rsidRPr="006617F6" w:rsidRDefault="002641ED" w:rsidP="00223BC3">
            <w:pPr>
              <w:pStyle w:val="documentskn-mli4dispBlock"/>
              <w:numPr>
                <w:ilvl w:val="0"/>
                <w:numId w:val="4"/>
              </w:numPr>
              <w:rPr>
                <w:rStyle w:val="span"/>
                <w:rFonts w:ascii="PT Sans" w:eastAsia="PT Sans" w:hAnsi="PT Sans" w:cs="PT Sans"/>
                <w:color w:val="000000"/>
                <w:sz w:val="20"/>
                <w:szCs w:val="20"/>
              </w:rPr>
            </w:pPr>
            <w:r w:rsidRPr="006617F6">
              <w:rPr>
                <w:rStyle w:val="span"/>
                <w:rFonts w:ascii="PT Sans" w:eastAsia="PT Sans" w:hAnsi="PT Sans" w:cs="PT Sans"/>
                <w:color w:val="000000"/>
                <w:sz w:val="20"/>
                <w:szCs w:val="20"/>
              </w:rPr>
              <w:t>Python</w:t>
            </w:r>
          </w:p>
        </w:tc>
        <w:tc>
          <w:tcPr>
            <w:tcW w:w="2976" w:type="dxa"/>
          </w:tcPr>
          <w:p w14:paraId="16184436" w14:textId="77777777" w:rsidR="002641ED" w:rsidRPr="006617F6" w:rsidRDefault="002641ED" w:rsidP="00223BC3">
            <w:pPr>
              <w:pStyle w:val="documentskn-mli4dispBlock"/>
              <w:numPr>
                <w:ilvl w:val="0"/>
                <w:numId w:val="4"/>
              </w:numPr>
              <w:rPr>
                <w:rStyle w:val="span"/>
                <w:rFonts w:ascii="PT Sans" w:eastAsia="PT Sans" w:hAnsi="PT Sans" w:cs="PT Sans"/>
                <w:color w:val="000000"/>
                <w:sz w:val="20"/>
                <w:szCs w:val="20"/>
              </w:rPr>
            </w:pPr>
            <w:r w:rsidRPr="006617F6">
              <w:rPr>
                <w:rStyle w:val="span"/>
                <w:rFonts w:ascii="PT Sans" w:eastAsia="PT Sans" w:hAnsi="PT Sans" w:cs="PT Sans"/>
                <w:color w:val="000000"/>
                <w:sz w:val="20"/>
                <w:szCs w:val="20"/>
              </w:rPr>
              <w:t>RESTful</w:t>
            </w:r>
          </w:p>
        </w:tc>
      </w:tr>
      <w:tr w:rsidR="002641ED" w:rsidRPr="006617F6" w14:paraId="43D370AA" w14:textId="77777777" w:rsidTr="00223BC3">
        <w:tc>
          <w:tcPr>
            <w:tcW w:w="2672" w:type="dxa"/>
          </w:tcPr>
          <w:p w14:paraId="06F04E2C" w14:textId="1F667A97" w:rsidR="002641ED" w:rsidRDefault="002641ED" w:rsidP="00223BC3">
            <w:pPr>
              <w:pStyle w:val="documentskn-mli4dispBlock"/>
              <w:numPr>
                <w:ilvl w:val="0"/>
                <w:numId w:val="4"/>
              </w:numPr>
              <w:rPr>
                <w:rStyle w:val="span"/>
                <w:rFonts w:ascii="PT Sans" w:eastAsia="PT Sans" w:hAnsi="PT Sans" w:cs="PT Sans"/>
                <w:color w:val="000000"/>
                <w:sz w:val="20"/>
                <w:szCs w:val="20"/>
              </w:rPr>
            </w:pPr>
            <w:r w:rsidRPr="006617F6">
              <w:rPr>
                <w:rStyle w:val="span"/>
                <w:rFonts w:ascii="PT Sans" w:eastAsia="PT Sans" w:hAnsi="PT Sans" w:cs="PT Sans"/>
                <w:color w:val="000000"/>
                <w:sz w:val="20"/>
                <w:szCs w:val="20"/>
              </w:rPr>
              <w:t>Spring</w:t>
            </w:r>
            <w:r w:rsidR="00133C96">
              <w:rPr>
                <w:rStyle w:val="span"/>
                <w:rFonts w:ascii="PT Sans" w:eastAsia="PT Sans" w:hAnsi="PT Sans" w:cs="PT Sans"/>
                <w:color w:val="000000"/>
                <w:sz w:val="20"/>
                <w:szCs w:val="20"/>
              </w:rPr>
              <w:t xml:space="preserve"> </w:t>
            </w:r>
            <w:r>
              <w:rPr>
                <w:rStyle w:val="span"/>
                <w:rFonts w:ascii="PT Sans" w:eastAsia="PT Sans" w:hAnsi="PT Sans" w:cs="PT Sans"/>
                <w:color w:val="000000"/>
                <w:sz w:val="20"/>
                <w:szCs w:val="20"/>
              </w:rPr>
              <w:t>/</w:t>
            </w:r>
            <w:r w:rsidRPr="006617F6">
              <w:rPr>
                <w:rStyle w:val="span"/>
                <w:rFonts w:ascii="PT Sans" w:eastAsia="PT Sans" w:hAnsi="PT Sans" w:cs="PT Sans"/>
                <w:color w:val="000000"/>
                <w:sz w:val="20"/>
                <w:szCs w:val="20"/>
              </w:rPr>
              <w:t xml:space="preserve"> Spring Boot</w:t>
            </w:r>
          </w:p>
          <w:p w14:paraId="4BF39360" w14:textId="77777777" w:rsidR="002641ED" w:rsidRPr="006617F6" w:rsidRDefault="002641ED" w:rsidP="00223BC3">
            <w:pPr>
              <w:pStyle w:val="documentskn-mli4dispBlock"/>
              <w:rPr>
                <w:rStyle w:val="span"/>
                <w:rFonts w:ascii="PT Sans" w:eastAsia="PT Sans" w:hAnsi="PT Sans" w:cs="PT Sans"/>
                <w:color w:val="000000"/>
                <w:sz w:val="20"/>
                <w:szCs w:val="20"/>
              </w:rPr>
            </w:pPr>
          </w:p>
        </w:tc>
        <w:tc>
          <w:tcPr>
            <w:tcW w:w="1855" w:type="dxa"/>
          </w:tcPr>
          <w:p w14:paraId="5A6995DA" w14:textId="1D179576" w:rsidR="002641ED" w:rsidRPr="006617F6" w:rsidRDefault="00133C96" w:rsidP="00133C96">
            <w:pPr>
              <w:pStyle w:val="documentskn-mli4dispBlock"/>
              <w:numPr>
                <w:ilvl w:val="0"/>
                <w:numId w:val="4"/>
              </w:numPr>
              <w:rPr>
                <w:rStyle w:val="span"/>
                <w:rFonts w:ascii="PT Sans" w:eastAsia="PT Sans" w:hAnsi="PT Sans" w:cs="PT Sans"/>
                <w:color w:val="000000"/>
                <w:sz w:val="20"/>
                <w:szCs w:val="20"/>
              </w:rPr>
            </w:pPr>
            <w:r>
              <w:rPr>
                <w:rStyle w:val="span"/>
                <w:rFonts w:ascii="PT Sans" w:eastAsia="PT Sans" w:hAnsi="PT Sans" w:cs="PT Sans"/>
                <w:color w:val="000000"/>
                <w:sz w:val="20"/>
                <w:szCs w:val="20"/>
              </w:rPr>
              <w:t>JavaScript</w:t>
            </w:r>
          </w:p>
        </w:tc>
        <w:tc>
          <w:tcPr>
            <w:tcW w:w="1547" w:type="dxa"/>
          </w:tcPr>
          <w:p w14:paraId="1FA6AD14" w14:textId="7FB88EAC" w:rsidR="002641ED" w:rsidRPr="006617F6" w:rsidRDefault="003B54AD" w:rsidP="003B54AD">
            <w:pPr>
              <w:pStyle w:val="documentskn-mli4dispBlock"/>
              <w:numPr>
                <w:ilvl w:val="0"/>
                <w:numId w:val="4"/>
              </w:numPr>
              <w:rPr>
                <w:rStyle w:val="span"/>
                <w:rFonts w:ascii="PT Sans" w:eastAsia="PT Sans" w:hAnsi="PT Sans" w:cs="PT Sans"/>
                <w:color w:val="000000"/>
                <w:sz w:val="20"/>
                <w:szCs w:val="20"/>
              </w:rPr>
            </w:pPr>
            <w:r>
              <w:rPr>
                <w:rStyle w:val="span"/>
                <w:rFonts w:ascii="PT Sans" w:eastAsia="PT Sans" w:hAnsi="PT Sans" w:cs="PT Sans"/>
                <w:color w:val="000000"/>
                <w:sz w:val="20"/>
                <w:szCs w:val="20"/>
              </w:rPr>
              <w:t>JSON</w:t>
            </w:r>
          </w:p>
        </w:tc>
        <w:tc>
          <w:tcPr>
            <w:tcW w:w="2976" w:type="dxa"/>
          </w:tcPr>
          <w:p w14:paraId="584AACC9" w14:textId="0F9817B8" w:rsidR="002641ED" w:rsidRPr="006617F6" w:rsidRDefault="003B54AD" w:rsidP="003B54AD">
            <w:pPr>
              <w:pStyle w:val="documentskn-mli4dispBlock"/>
              <w:numPr>
                <w:ilvl w:val="0"/>
                <w:numId w:val="4"/>
              </w:numPr>
              <w:rPr>
                <w:rStyle w:val="span"/>
                <w:rFonts w:ascii="PT Sans" w:eastAsia="PT Sans" w:hAnsi="PT Sans" w:cs="PT Sans"/>
                <w:color w:val="000000"/>
                <w:sz w:val="20"/>
                <w:szCs w:val="20"/>
              </w:rPr>
            </w:pPr>
            <w:r>
              <w:rPr>
                <w:rStyle w:val="span"/>
                <w:rFonts w:ascii="PT Sans" w:eastAsia="PT Sans" w:hAnsi="PT Sans" w:cs="PT Sans"/>
                <w:color w:val="000000"/>
                <w:sz w:val="20"/>
                <w:szCs w:val="20"/>
              </w:rPr>
              <w:t>XML</w:t>
            </w:r>
          </w:p>
        </w:tc>
      </w:tr>
    </w:tbl>
    <w:p w14:paraId="2195F4D7" w14:textId="77777777" w:rsidR="002641ED" w:rsidRDefault="002641ED" w:rsidP="002641ED">
      <w:pPr>
        <w:pStyle w:val="documentskn-mli4dispBlock"/>
        <w:ind w:left="300"/>
        <w:rPr>
          <w:rStyle w:val="documentskn-mli4txtBold"/>
          <w:rFonts w:ascii="PT Sans" w:eastAsia="PT Sans" w:hAnsi="PT Sans" w:cs="PT Sans"/>
          <w:color w:val="000000"/>
          <w:sz w:val="20"/>
          <w:szCs w:val="20"/>
        </w:rPr>
      </w:pPr>
      <w:r>
        <w:rPr>
          <w:rStyle w:val="documentskn-mli4txtBold"/>
          <w:rFonts w:ascii="PT Sans" w:eastAsia="PT Sans" w:hAnsi="PT Sans" w:cs="PT Sans"/>
          <w:color w:val="000000"/>
          <w:sz w:val="20"/>
          <w:szCs w:val="20"/>
        </w:rPr>
        <w:t>Development Tools &amp; Environments</w:t>
      </w:r>
    </w:p>
    <w:p w14:paraId="10DE8FBC" w14:textId="77777777" w:rsidR="002641ED" w:rsidRDefault="002641ED" w:rsidP="002641ED">
      <w:pPr>
        <w:pStyle w:val="documentskn-mli4dispBlock"/>
        <w:ind w:left="300"/>
        <w:rPr>
          <w:rStyle w:val="documentskn-mli4txtBold"/>
          <w:rFonts w:ascii="PT Sans" w:eastAsia="PT Sans" w:hAnsi="PT Sans" w:cs="PT Sans"/>
          <w:color w:val="000000"/>
          <w:sz w:val="20"/>
          <w:szCs w:val="20"/>
        </w:rPr>
      </w:pPr>
      <w:r>
        <w:rPr>
          <w:rStyle w:val="documentskn-mli4txtBold"/>
          <w:rFonts w:ascii="PT Sans" w:eastAsia="PT Sans" w:hAnsi="PT Sans" w:cs="PT Sans"/>
          <w:color w:val="000000"/>
          <w:sz w:val="20"/>
          <w:szCs w:val="20"/>
        </w:rPr>
        <w:tab/>
      </w:r>
    </w:p>
    <w:tbl>
      <w:tblPr>
        <w:tblStyle w:val="TableGrid"/>
        <w:tblW w:w="0" w:type="auto"/>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72"/>
        <w:gridCol w:w="2410"/>
        <w:gridCol w:w="1690"/>
        <w:gridCol w:w="2278"/>
      </w:tblGrid>
      <w:tr w:rsidR="002641ED" w14:paraId="69EAD3C2" w14:textId="77777777" w:rsidTr="00223BC3">
        <w:tc>
          <w:tcPr>
            <w:tcW w:w="2672" w:type="dxa"/>
          </w:tcPr>
          <w:p w14:paraId="453CD88B" w14:textId="77777777" w:rsidR="002641ED" w:rsidRPr="006617F6" w:rsidRDefault="002641ED" w:rsidP="00223BC3">
            <w:pPr>
              <w:pStyle w:val="documentskn-mli4dispBlock"/>
              <w:numPr>
                <w:ilvl w:val="0"/>
                <w:numId w:val="6"/>
              </w:numPr>
              <w:rPr>
                <w:rStyle w:val="documentskn-mli4txtBold"/>
                <w:rFonts w:ascii="PT Sans" w:eastAsia="PT Sans" w:hAnsi="PT Sans" w:cs="PT Sans"/>
                <w:b w:val="0"/>
                <w:bCs w:val="0"/>
                <w:color w:val="000000"/>
                <w:sz w:val="20"/>
                <w:szCs w:val="20"/>
              </w:rPr>
            </w:pPr>
            <w:r w:rsidRPr="006617F6">
              <w:rPr>
                <w:rStyle w:val="documentskn-mli4txtBold"/>
                <w:rFonts w:ascii="PT Sans" w:eastAsia="PT Sans" w:hAnsi="PT Sans" w:cs="PT Sans"/>
                <w:b w:val="0"/>
                <w:bCs w:val="0"/>
                <w:color w:val="000000"/>
                <w:sz w:val="20"/>
                <w:szCs w:val="20"/>
              </w:rPr>
              <w:t>Visual Studio Code</w:t>
            </w:r>
          </w:p>
        </w:tc>
        <w:tc>
          <w:tcPr>
            <w:tcW w:w="2410" w:type="dxa"/>
          </w:tcPr>
          <w:p w14:paraId="4A4C1DA5" w14:textId="77777777" w:rsidR="002641ED" w:rsidRPr="006617F6" w:rsidRDefault="002641ED" w:rsidP="00223BC3">
            <w:pPr>
              <w:pStyle w:val="documentskn-mli4dispBlock"/>
              <w:numPr>
                <w:ilvl w:val="0"/>
                <w:numId w:val="6"/>
              </w:numPr>
              <w:rPr>
                <w:rStyle w:val="documentskn-mli4txtBold"/>
                <w:rFonts w:ascii="PT Sans" w:eastAsia="PT Sans" w:hAnsi="PT Sans" w:cs="PT Sans"/>
                <w:b w:val="0"/>
                <w:bCs w:val="0"/>
                <w:color w:val="000000"/>
                <w:sz w:val="20"/>
                <w:szCs w:val="20"/>
              </w:rPr>
            </w:pPr>
            <w:r w:rsidRPr="006617F6">
              <w:rPr>
                <w:rStyle w:val="documentskn-mli4txtBold"/>
                <w:rFonts w:ascii="PT Sans" w:eastAsia="PT Sans" w:hAnsi="PT Sans" w:cs="PT Sans"/>
                <w:b w:val="0"/>
                <w:bCs w:val="0"/>
                <w:color w:val="000000"/>
                <w:sz w:val="20"/>
                <w:szCs w:val="20"/>
              </w:rPr>
              <w:t>Visual Studio</w:t>
            </w:r>
          </w:p>
        </w:tc>
        <w:tc>
          <w:tcPr>
            <w:tcW w:w="1690" w:type="dxa"/>
          </w:tcPr>
          <w:p w14:paraId="651A11EA" w14:textId="77777777" w:rsidR="002641ED" w:rsidRPr="006617F6" w:rsidRDefault="002641ED" w:rsidP="00223BC3">
            <w:pPr>
              <w:pStyle w:val="documentskn-mli4dispBlock"/>
              <w:numPr>
                <w:ilvl w:val="0"/>
                <w:numId w:val="6"/>
              </w:numPr>
              <w:rPr>
                <w:rStyle w:val="documentskn-mli4txtBold"/>
                <w:rFonts w:ascii="PT Sans" w:eastAsia="PT Sans" w:hAnsi="PT Sans" w:cs="PT Sans"/>
                <w:b w:val="0"/>
                <w:bCs w:val="0"/>
                <w:color w:val="000000"/>
                <w:sz w:val="20"/>
                <w:szCs w:val="20"/>
              </w:rPr>
            </w:pPr>
            <w:r w:rsidRPr="006617F6">
              <w:rPr>
                <w:rStyle w:val="documentskn-mli4txtBold"/>
                <w:rFonts w:ascii="PT Sans" w:eastAsia="PT Sans" w:hAnsi="PT Sans" w:cs="PT Sans"/>
                <w:b w:val="0"/>
                <w:bCs w:val="0"/>
                <w:color w:val="000000"/>
                <w:sz w:val="20"/>
                <w:szCs w:val="20"/>
              </w:rPr>
              <w:t>.NET</w:t>
            </w:r>
          </w:p>
        </w:tc>
        <w:tc>
          <w:tcPr>
            <w:tcW w:w="2278" w:type="dxa"/>
          </w:tcPr>
          <w:p w14:paraId="342E2915" w14:textId="77777777" w:rsidR="002641ED" w:rsidRPr="006617F6" w:rsidRDefault="002641ED" w:rsidP="00223BC3">
            <w:pPr>
              <w:pStyle w:val="documentskn-mli4dispBlock"/>
              <w:numPr>
                <w:ilvl w:val="0"/>
                <w:numId w:val="6"/>
              </w:numPr>
              <w:rPr>
                <w:rStyle w:val="documentskn-mli4txtBold"/>
                <w:rFonts w:ascii="PT Sans" w:eastAsia="PT Sans" w:hAnsi="PT Sans" w:cs="PT Sans"/>
                <w:b w:val="0"/>
                <w:bCs w:val="0"/>
                <w:color w:val="000000"/>
                <w:sz w:val="20"/>
                <w:szCs w:val="20"/>
              </w:rPr>
            </w:pPr>
            <w:r w:rsidRPr="006617F6">
              <w:rPr>
                <w:rStyle w:val="documentskn-mli4txtBold"/>
                <w:rFonts w:ascii="PT Sans" w:eastAsia="PT Sans" w:hAnsi="PT Sans" w:cs="PT Sans"/>
                <w:b w:val="0"/>
                <w:bCs w:val="0"/>
                <w:color w:val="000000"/>
                <w:sz w:val="20"/>
                <w:szCs w:val="20"/>
              </w:rPr>
              <w:t>Firebase</w:t>
            </w:r>
          </w:p>
        </w:tc>
      </w:tr>
      <w:tr w:rsidR="002641ED" w14:paraId="78A223E4" w14:textId="77777777" w:rsidTr="00223BC3">
        <w:tc>
          <w:tcPr>
            <w:tcW w:w="2672" w:type="dxa"/>
          </w:tcPr>
          <w:p w14:paraId="70CA9E1A" w14:textId="77777777" w:rsidR="002641ED" w:rsidRPr="006617F6" w:rsidRDefault="002641ED" w:rsidP="00223BC3">
            <w:pPr>
              <w:pStyle w:val="documentskn-mli4dispBlock"/>
              <w:numPr>
                <w:ilvl w:val="0"/>
                <w:numId w:val="6"/>
              </w:numPr>
              <w:rPr>
                <w:rStyle w:val="documentskn-mli4txtBold"/>
                <w:rFonts w:ascii="PT Sans" w:eastAsia="PT Sans" w:hAnsi="PT Sans" w:cs="PT Sans"/>
                <w:b w:val="0"/>
                <w:bCs w:val="0"/>
                <w:color w:val="000000"/>
                <w:sz w:val="20"/>
                <w:szCs w:val="20"/>
              </w:rPr>
            </w:pPr>
            <w:r w:rsidRPr="006617F6">
              <w:rPr>
                <w:rStyle w:val="documentskn-mli4txtBold"/>
                <w:rFonts w:ascii="PT Sans" w:eastAsia="PT Sans" w:hAnsi="PT Sans" w:cs="PT Sans"/>
                <w:b w:val="0"/>
                <w:bCs w:val="0"/>
                <w:color w:val="000000"/>
                <w:sz w:val="20"/>
                <w:szCs w:val="20"/>
              </w:rPr>
              <w:t>SQL Database</w:t>
            </w:r>
          </w:p>
        </w:tc>
        <w:tc>
          <w:tcPr>
            <w:tcW w:w="2410" w:type="dxa"/>
          </w:tcPr>
          <w:p w14:paraId="2820497A" w14:textId="77777777" w:rsidR="002641ED" w:rsidRPr="006617F6" w:rsidRDefault="002641ED" w:rsidP="00223BC3">
            <w:pPr>
              <w:pStyle w:val="documentskn-mli4dispBlock"/>
              <w:numPr>
                <w:ilvl w:val="0"/>
                <w:numId w:val="6"/>
              </w:numPr>
              <w:rPr>
                <w:rStyle w:val="documentskn-mli4txtBold"/>
                <w:rFonts w:ascii="PT Sans" w:eastAsia="PT Sans" w:hAnsi="PT Sans" w:cs="PT Sans"/>
                <w:b w:val="0"/>
                <w:bCs w:val="0"/>
                <w:color w:val="000000"/>
                <w:sz w:val="20"/>
                <w:szCs w:val="20"/>
              </w:rPr>
            </w:pPr>
            <w:r w:rsidRPr="006617F6">
              <w:rPr>
                <w:rStyle w:val="documentskn-mli4txtBold"/>
                <w:rFonts w:ascii="PT Sans" w:eastAsia="PT Sans" w:hAnsi="PT Sans" w:cs="PT Sans"/>
                <w:b w:val="0"/>
                <w:bCs w:val="0"/>
                <w:color w:val="000000"/>
                <w:sz w:val="20"/>
                <w:szCs w:val="20"/>
              </w:rPr>
              <w:t>WCAG</w:t>
            </w:r>
          </w:p>
        </w:tc>
        <w:tc>
          <w:tcPr>
            <w:tcW w:w="1690" w:type="dxa"/>
          </w:tcPr>
          <w:p w14:paraId="79AF94E0" w14:textId="77777777" w:rsidR="002641ED" w:rsidRPr="006617F6" w:rsidRDefault="002641ED" w:rsidP="00223BC3">
            <w:pPr>
              <w:pStyle w:val="documentskn-mli4dispBlock"/>
              <w:numPr>
                <w:ilvl w:val="0"/>
                <w:numId w:val="6"/>
              </w:numPr>
              <w:rPr>
                <w:rStyle w:val="documentskn-mli4txtBold"/>
                <w:rFonts w:ascii="PT Sans" w:eastAsia="PT Sans" w:hAnsi="PT Sans" w:cs="PT Sans"/>
                <w:b w:val="0"/>
                <w:bCs w:val="0"/>
                <w:color w:val="000000"/>
                <w:sz w:val="20"/>
                <w:szCs w:val="20"/>
              </w:rPr>
            </w:pPr>
            <w:r w:rsidRPr="006617F6">
              <w:rPr>
                <w:rStyle w:val="documentskn-mli4txtBold"/>
                <w:rFonts w:ascii="PT Sans" w:eastAsia="PT Sans" w:hAnsi="PT Sans" w:cs="PT Sans"/>
                <w:b w:val="0"/>
                <w:bCs w:val="0"/>
                <w:color w:val="000000"/>
                <w:sz w:val="20"/>
                <w:szCs w:val="20"/>
              </w:rPr>
              <w:t>Jenkins</w:t>
            </w:r>
          </w:p>
        </w:tc>
        <w:tc>
          <w:tcPr>
            <w:tcW w:w="2278" w:type="dxa"/>
          </w:tcPr>
          <w:p w14:paraId="5FEF411F" w14:textId="77777777" w:rsidR="002641ED" w:rsidRPr="006617F6" w:rsidRDefault="002641ED" w:rsidP="00223BC3">
            <w:pPr>
              <w:pStyle w:val="documentskn-mli4dispBlock"/>
              <w:numPr>
                <w:ilvl w:val="0"/>
                <w:numId w:val="6"/>
              </w:numPr>
              <w:rPr>
                <w:rStyle w:val="documentskn-mli4txtBold"/>
                <w:rFonts w:ascii="PT Sans" w:eastAsia="PT Sans" w:hAnsi="PT Sans" w:cs="PT Sans"/>
                <w:b w:val="0"/>
                <w:bCs w:val="0"/>
                <w:color w:val="000000"/>
                <w:sz w:val="20"/>
                <w:szCs w:val="20"/>
              </w:rPr>
            </w:pPr>
            <w:r w:rsidRPr="006617F6">
              <w:rPr>
                <w:rStyle w:val="documentskn-mli4txtBold"/>
                <w:rFonts w:ascii="PT Sans" w:eastAsia="PT Sans" w:hAnsi="PT Sans" w:cs="PT Sans"/>
                <w:b w:val="0"/>
                <w:bCs w:val="0"/>
                <w:color w:val="000000"/>
                <w:sz w:val="20"/>
                <w:szCs w:val="20"/>
              </w:rPr>
              <w:t>SonarQube</w:t>
            </w:r>
          </w:p>
        </w:tc>
      </w:tr>
      <w:tr w:rsidR="002641ED" w14:paraId="2A2960A5" w14:textId="77777777" w:rsidTr="00223BC3">
        <w:tc>
          <w:tcPr>
            <w:tcW w:w="2672" w:type="dxa"/>
          </w:tcPr>
          <w:p w14:paraId="7F47D5AA" w14:textId="77777777" w:rsidR="002641ED" w:rsidRPr="006617F6" w:rsidRDefault="002641ED" w:rsidP="00223BC3">
            <w:pPr>
              <w:pStyle w:val="documentskn-mli4dispBlock"/>
              <w:numPr>
                <w:ilvl w:val="0"/>
                <w:numId w:val="6"/>
              </w:numPr>
              <w:rPr>
                <w:rStyle w:val="documentskn-mli4txtBold"/>
                <w:rFonts w:ascii="PT Sans" w:eastAsia="PT Sans" w:hAnsi="PT Sans" w:cs="PT Sans"/>
                <w:b w:val="0"/>
                <w:bCs w:val="0"/>
                <w:color w:val="000000"/>
                <w:sz w:val="20"/>
                <w:szCs w:val="20"/>
              </w:rPr>
            </w:pPr>
            <w:r w:rsidRPr="006617F6">
              <w:rPr>
                <w:rStyle w:val="documentskn-mli4txtBold"/>
                <w:rFonts w:ascii="PT Sans" w:eastAsia="PT Sans" w:hAnsi="PT Sans" w:cs="PT Sans"/>
                <w:b w:val="0"/>
                <w:bCs w:val="0"/>
                <w:color w:val="000000"/>
                <w:sz w:val="20"/>
                <w:szCs w:val="20"/>
              </w:rPr>
              <w:t>Artifactory</w:t>
            </w:r>
          </w:p>
        </w:tc>
        <w:tc>
          <w:tcPr>
            <w:tcW w:w="2410" w:type="dxa"/>
          </w:tcPr>
          <w:p w14:paraId="01DCD412" w14:textId="77777777" w:rsidR="002641ED" w:rsidRPr="006617F6" w:rsidRDefault="002641ED" w:rsidP="00223BC3">
            <w:pPr>
              <w:pStyle w:val="documentskn-mli4dispBlock"/>
              <w:numPr>
                <w:ilvl w:val="0"/>
                <w:numId w:val="6"/>
              </w:numPr>
              <w:rPr>
                <w:rStyle w:val="documentskn-mli4txtBold"/>
                <w:rFonts w:ascii="PT Sans" w:eastAsia="PT Sans" w:hAnsi="PT Sans" w:cs="PT Sans"/>
                <w:b w:val="0"/>
                <w:bCs w:val="0"/>
                <w:color w:val="000000"/>
                <w:sz w:val="20"/>
                <w:szCs w:val="20"/>
              </w:rPr>
            </w:pPr>
            <w:r w:rsidRPr="006617F6">
              <w:rPr>
                <w:rStyle w:val="documentskn-mli4txtBold"/>
                <w:rFonts w:ascii="PT Sans" w:eastAsia="PT Sans" w:hAnsi="PT Sans" w:cs="PT Sans"/>
                <w:b w:val="0"/>
                <w:bCs w:val="0"/>
                <w:color w:val="000000"/>
                <w:sz w:val="20"/>
                <w:szCs w:val="20"/>
              </w:rPr>
              <w:t>Oracle WebLogic</w:t>
            </w:r>
          </w:p>
        </w:tc>
        <w:tc>
          <w:tcPr>
            <w:tcW w:w="1690" w:type="dxa"/>
          </w:tcPr>
          <w:p w14:paraId="0FC06D04" w14:textId="77777777" w:rsidR="002641ED" w:rsidRPr="006617F6" w:rsidRDefault="002641ED" w:rsidP="00223BC3">
            <w:pPr>
              <w:pStyle w:val="documentskn-mli4dispBlock"/>
              <w:numPr>
                <w:ilvl w:val="0"/>
                <w:numId w:val="6"/>
              </w:numPr>
              <w:rPr>
                <w:rStyle w:val="documentskn-mli4txtBold"/>
                <w:rFonts w:ascii="PT Sans" w:eastAsia="PT Sans" w:hAnsi="PT Sans" w:cs="PT Sans"/>
                <w:b w:val="0"/>
                <w:bCs w:val="0"/>
                <w:color w:val="000000"/>
                <w:sz w:val="20"/>
                <w:szCs w:val="20"/>
              </w:rPr>
            </w:pPr>
            <w:r w:rsidRPr="006617F6">
              <w:rPr>
                <w:rStyle w:val="documentskn-mli4txtBold"/>
                <w:rFonts w:ascii="PT Sans" w:eastAsia="PT Sans" w:hAnsi="PT Sans" w:cs="PT Sans"/>
                <w:b w:val="0"/>
                <w:bCs w:val="0"/>
                <w:color w:val="000000"/>
                <w:sz w:val="20"/>
                <w:szCs w:val="20"/>
              </w:rPr>
              <w:t>Git</w:t>
            </w:r>
          </w:p>
        </w:tc>
        <w:tc>
          <w:tcPr>
            <w:tcW w:w="2278" w:type="dxa"/>
          </w:tcPr>
          <w:p w14:paraId="6422E7F4" w14:textId="77777777" w:rsidR="002641ED" w:rsidRPr="006617F6" w:rsidRDefault="002641ED" w:rsidP="00223BC3">
            <w:pPr>
              <w:pStyle w:val="documentskn-mli4dispBlock"/>
              <w:numPr>
                <w:ilvl w:val="0"/>
                <w:numId w:val="6"/>
              </w:numPr>
              <w:rPr>
                <w:rStyle w:val="documentskn-mli4txtBold"/>
                <w:rFonts w:ascii="PT Sans" w:eastAsia="PT Sans" w:hAnsi="PT Sans" w:cs="PT Sans"/>
                <w:b w:val="0"/>
                <w:bCs w:val="0"/>
                <w:color w:val="000000"/>
                <w:sz w:val="20"/>
                <w:szCs w:val="20"/>
              </w:rPr>
            </w:pPr>
            <w:r w:rsidRPr="006617F6">
              <w:rPr>
                <w:rStyle w:val="documentskn-mli4txtBold"/>
                <w:rFonts w:ascii="PT Sans" w:eastAsia="PT Sans" w:hAnsi="PT Sans" w:cs="PT Sans"/>
                <w:b w:val="0"/>
                <w:bCs w:val="0"/>
                <w:color w:val="000000"/>
                <w:sz w:val="20"/>
                <w:szCs w:val="20"/>
              </w:rPr>
              <w:t>JIRA</w:t>
            </w:r>
          </w:p>
        </w:tc>
      </w:tr>
      <w:tr w:rsidR="002641ED" w14:paraId="38855CF0" w14:textId="77777777" w:rsidTr="00223BC3">
        <w:tc>
          <w:tcPr>
            <w:tcW w:w="2672" w:type="dxa"/>
          </w:tcPr>
          <w:p w14:paraId="106D6E17" w14:textId="77777777" w:rsidR="002641ED" w:rsidRPr="006617F6" w:rsidRDefault="002641ED" w:rsidP="00223BC3">
            <w:pPr>
              <w:pStyle w:val="documentskn-mli4dispBlock"/>
              <w:numPr>
                <w:ilvl w:val="0"/>
                <w:numId w:val="6"/>
              </w:numPr>
              <w:rPr>
                <w:rStyle w:val="documentskn-mli4txtBold"/>
                <w:rFonts w:ascii="PT Sans" w:eastAsia="PT Sans" w:hAnsi="PT Sans" w:cs="PT Sans"/>
                <w:b w:val="0"/>
                <w:bCs w:val="0"/>
                <w:color w:val="000000"/>
                <w:sz w:val="20"/>
                <w:szCs w:val="20"/>
              </w:rPr>
            </w:pPr>
            <w:r w:rsidRPr="006617F6">
              <w:rPr>
                <w:rStyle w:val="documentskn-mli4txtBold"/>
                <w:rFonts w:ascii="PT Sans" w:eastAsia="PT Sans" w:hAnsi="PT Sans" w:cs="PT Sans"/>
                <w:b w:val="0"/>
                <w:bCs w:val="0"/>
                <w:color w:val="000000"/>
                <w:sz w:val="20"/>
                <w:szCs w:val="20"/>
              </w:rPr>
              <w:t>DevOps</w:t>
            </w:r>
          </w:p>
        </w:tc>
        <w:tc>
          <w:tcPr>
            <w:tcW w:w="2410" w:type="dxa"/>
          </w:tcPr>
          <w:p w14:paraId="51251B28" w14:textId="39FC4EC4" w:rsidR="002641ED" w:rsidRPr="006617F6" w:rsidRDefault="00133C96" w:rsidP="00223BC3">
            <w:pPr>
              <w:pStyle w:val="documentskn-mli4dispBlock"/>
              <w:numPr>
                <w:ilvl w:val="0"/>
                <w:numId w:val="6"/>
              </w:numPr>
              <w:rPr>
                <w:rStyle w:val="documentskn-mli4txtBold"/>
                <w:rFonts w:ascii="PT Sans" w:eastAsia="PT Sans" w:hAnsi="PT Sans" w:cs="PT Sans"/>
                <w:b w:val="0"/>
                <w:bCs w:val="0"/>
                <w:color w:val="000000"/>
                <w:sz w:val="20"/>
                <w:szCs w:val="20"/>
              </w:rPr>
            </w:pPr>
            <w:r>
              <w:rPr>
                <w:rStyle w:val="documentskn-mli4txtBold"/>
                <w:rFonts w:ascii="PT Sans" w:eastAsia="PT Sans" w:hAnsi="PT Sans" w:cs="PT Sans"/>
                <w:b w:val="0"/>
                <w:bCs w:val="0"/>
                <w:color w:val="000000"/>
                <w:sz w:val="20"/>
                <w:szCs w:val="20"/>
              </w:rPr>
              <w:t>n</w:t>
            </w:r>
            <w:r w:rsidR="00D83B39">
              <w:rPr>
                <w:rStyle w:val="documentskn-mli4txtBold"/>
                <w:rFonts w:ascii="PT Sans" w:eastAsia="PT Sans" w:hAnsi="PT Sans" w:cs="PT Sans"/>
                <w:b w:val="0"/>
                <w:bCs w:val="0"/>
                <w:color w:val="000000"/>
                <w:sz w:val="20"/>
                <w:szCs w:val="20"/>
              </w:rPr>
              <w:t>pm (node package manager)</w:t>
            </w:r>
          </w:p>
        </w:tc>
        <w:tc>
          <w:tcPr>
            <w:tcW w:w="1690" w:type="dxa"/>
          </w:tcPr>
          <w:p w14:paraId="178FAD38" w14:textId="77777777" w:rsidR="002641ED" w:rsidRPr="006617F6" w:rsidRDefault="002641ED" w:rsidP="00223BC3">
            <w:pPr>
              <w:pStyle w:val="documentskn-mli4dispBlock"/>
              <w:numPr>
                <w:ilvl w:val="0"/>
                <w:numId w:val="6"/>
              </w:numPr>
              <w:rPr>
                <w:rStyle w:val="documentskn-mli4txtBold"/>
                <w:rFonts w:ascii="PT Sans" w:eastAsia="PT Sans" w:hAnsi="PT Sans" w:cs="PT Sans"/>
                <w:b w:val="0"/>
                <w:bCs w:val="0"/>
                <w:color w:val="000000"/>
                <w:sz w:val="20"/>
                <w:szCs w:val="20"/>
              </w:rPr>
            </w:pPr>
          </w:p>
        </w:tc>
        <w:tc>
          <w:tcPr>
            <w:tcW w:w="2278" w:type="dxa"/>
          </w:tcPr>
          <w:p w14:paraId="7DF4EF18" w14:textId="77777777" w:rsidR="002641ED" w:rsidRPr="006617F6" w:rsidRDefault="002641ED" w:rsidP="00223BC3">
            <w:pPr>
              <w:pStyle w:val="documentskn-mli4dispBlock"/>
              <w:numPr>
                <w:ilvl w:val="0"/>
                <w:numId w:val="6"/>
              </w:numPr>
              <w:rPr>
                <w:rStyle w:val="documentskn-mli4txtBold"/>
                <w:rFonts w:ascii="PT Sans" w:eastAsia="PT Sans" w:hAnsi="PT Sans" w:cs="PT Sans"/>
                <w:b w:val="0"/>
                <w:bCs w:val="0"/>
                <w:color w:val="000000"/>
                <w:sz w:val="20"/>
                <w:szCs w:val="20"/>
              </w:rPr>
            </w:pPr>
          </w:p>
        </w:tc>
      </w:tr>
    </w:tbl>
    <w:p w14:paraId="6F4B2858" w14:textId="77777777" w:rsidR="002641ED" w:rsidRDefault="002641ED" w:rsidP="002641ED">
      <w:pPr>
        <w:pStyle w:val="documentskn-mli4dispBlock"/>
        <w:ind w:left="300"/>
        <w:rPr>
          <w:rStyle w:val="documentskn-mli4txtBold"/>
          <w:rFonts w:ascii="PT Sans" w:eastAsia="PT Sans" w:hAnsi="PT Sans" w:cs="PT Sans"/>
          <w:color w:val="000000"/>
          <w:sz w:val="20"/>
          <w:szCs w:val="20"/>
        </w:rPr>
      </w:pPr>
    </w:p>
    <w:p w14:paraId="3157AAE9" w14:textId="77777777" w:rsidR="002641ED" w:rsidRDefault="002641ED" w:rsidP="002641ED">
      <w:pPr>
        <w:pStyle w:val="documentskn-mli4dispBlock"/>
        <w:ind w:left="300"/>
        <w:rPr>
          <w:rStyle w:val="documentskn-mli4txtBold"/>
          <w:rFonts w:ascii="PT Sans" w:eastAsia="PT Sans" w:hAnsi="PT Sans" w:cs="PT Sans"/>
          <w:color w:val="000000"/>
          <w:sz w:val="20"/>
          <w:szCs w:val="20"/>
        </w:rPr>
      </w:pPr>
      <w:r>
        <w:rPr>
          <w:rStyle w:val="documentskn-mli4txtBold"/>
          <w:rFonts w:ascii="PT Sans" w:eastAsia="PT Sans" w:hAnsi="PT Sans" w:cs="PT Sans"/>
          <w:color w:val="000000"/>
          <w:sz w:val="20"/>
          <w:szCs w:val="20"/>
        </w:rPr>
        <w:t>Mainframe &amp; Middleware</w:t>
      </w:r>
    </w:p>
    <w:tbl>
      <w:tblPr>
        <w:tblStyle w:val="TableGrid"/>
        <w:tblW w:w="0" w:type="auto"/>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72"/>
        <w:gridCol w:w="1859"/>
        <w:gridCol w:w="2274"/>
        <w:gridCol w:w="2245"/>
      </w:tblGrid>
      <w:tr w:rsidR="002641ED" w14:paraId="4F473209" w14:textId="77777777" w:rsidTr="00223BC3">
        <w:tc>
          <w:tcPr>
            <w:tcW w:w="2672" w:type="dxa"/>
          </w:tcPr>
          <w:p w14:paraId="0B4478B3" w14:textId="77777777" w:rsidR="002641ED" w:rsidRPr="002641ED" w:rsidRDefault="002641ED" w:rsidP="00223BC3">
            <w:pPr>
              <w:pStyle w:val="documentskn-mli4dispBlock"/>
              <w:numPr>
                <w:ilvl w:val="0"/>
                <w:numId w:val="7"/>
              </w:numPr>
              <w:rPr>
                <w:rStyle w:val="documentskn-mli4txtBold"/>
                <w:rFonts w:ascii="PT Sans" w:eastAsia="PT Sans" w:hAnsi="PT Sans" w:cs="PT Sans"/>
                <w:b w:val="0"/>
                <w:bCs w:val="0"/>
                <w:color w:val="000000"/>
                <w:sz w:val="20"/>
                <w:szCs w:val="20"/>
              </w:rPr>
            </w:pPr>
            <w:r w:rsidRPr="002641ED">
              <w:rPr>
                <w:rStyle w:val="documentskn-mli4txtBold"/>
                <w:rFonts w:ascii="PT Sans" w:eastAsia="PT Sans" w:hAnsi="PT Sans" w:cs="PT Sans"/>
                <w:b w:val="0"/>
                <w:bCs w:val="0"/>
                <w:color w:val="000000"/>
                <w:sz w:val="20"/>
                <w:szCs w:val="20"/>
              </w:rPr>
              <w:t>CICS</w:t>
            </w:r>
          </w:p>
        </w:tc>
        <w:tc>
          <w:tcPr>
            <w:tcW w:w="1859" w:type="dxa"/>
          </w:tcPr>
          <w:p w14:paraId="5CD72C83" w14:textId="77777777" w:rsidR="002641ED" w:rsidRPr="002641ED" w:rsidRDefault="002641ED" w:rsidP="00223BC3">
            <w:pPr>
              <w:pStyle w:val="documentskn-mli4dispBlock"/>
              <w:numPr>
                <w:ilvl w:val="0"/>
                <w:numId w:val="7"/>
              </w:numPr>
              <w:rPr>
                <w:rStyle w:val="documentskn-mli4txtBold"/>
                <w:rFonts w:ascii="PT Sans" w:eastAsia="PT Sans" w:hAnsi="PT Sans" w:cs="PT Sans"/>
                <w:b w:val="0"/>
                <w:bCs w:val="0"/>
                <w:color w:val="000000"/>
                <w:sz w:val="20"/>
                <w:szCs w:val="20"/>
              </w:rPr>
            </w:pPr>
            <w:r w:rsidRPr="002641ED">
              <w:rPr>
                <w:rStyle w:val="documentskn-mli4txtBold"/>
                <w:rFonts w:ascii="PT Sans" w:eastAsia="PT Sans" w:hAnsi="PT Sans" w:cs="PT Sans"/>
                <w:b w:val="0"/>
                <w:bCs w:val="0"/>
                <w:color w:val="000000"/>
                <w:sz w:val="20"/>
                <w:szCs w:val="20"/>
              </w:rPr>
              <w:t>JCL</w:t>
            </w:r>
          </w:p>
        </w:tc>
        <w:tc>
          <w:tcPr>
            <w:tcW w:w="2274" w:type="dxa"/>
          </w:tcPr>
          <w:p w14:paraId="45D3945A" w14:textId="77777777" w:rsidR="002641ED" w:rsidRPr="002641ED" w:rsidRDefault="002641ED" w:rsidP="00223BC3">
            <w:pPr>
              <w:pStyle w:val="documentskn-mli4dispBlock"/>
              <w:numPr>
                <w:ilvl w:val="0"/>
                <w:numId w:val="7"/>
              </w:numPr>
              <w:rPr>
                <w:rStyle w:val="documentskn-mli4txtBold"/>
                <w:rFonts w:ascii="PT Sans" w:eastAsia="PT Sans" w:hAnsi="PT Sans" w:cs="PT Sans"/>
                <w:b w:val="0"/>
                <w:bCs w:val="0"/>
                <w:color w:val="000000"/>
                <w:sz w:val="20"/>
                <w:szCs w:val="20"/>
              </w:rPr>
            </w:pPr>
            <w:r w:rsidRPr="002641ED">
              <w:rPr>
                <w:rStyle w:val="documentskn-mli4txtBold"/>
                <w:rFonts w:ascii="PT Sans" w:eastAsia="PT Sans" w:hAnsi="PT Sans" w:cs="PT Sans"/>
                <w:b w:val="0"/>
                <w:bCs w:val="0"/>
                <w:color w:val="000000"/>
                <w:sz w:val="20"/>
                <w:szCs w:val="20"/>
              </w:rPr>
              <w:t>PROCS</w:t>
            </w:r>
          </w:p>
        </w:tc>
        <w:tc>
          <w:tcPr>
            <w:tcW w:w="2245" w:type="dxa"/>
          </w:tcPr>
          <w:p w14:paraId="60EF16B6" w14:textId="77777777" w:rsidR="002641ED" w:rsidRPr="002641ED" w:rsidRDefault="002641ED" w:rsidP="00223BC3">
            <w:pPr>
              <w:pStyle w:val="documentskn-mli4dispBlock"/>
              <w:numPr>
                <w:ilvl w:val="0"/>
                <w:numId w:val="7"/>
              </w:numPr>
              <w:rPr>
                <w:rStyle w:val="documentskn-mli4txtBold"/>
                <w:rFonts w:ascii="PT Sans" w:eastAsia="PT Sans" w:hAnsi="PT Sans" w:cs="PT Sans"/>
                <w:b w:val="0"/>
                <w:bCs w:val="0"/>
                <w:color w:val="000000"/>
                <w:sz w:val="20"/>
                <w:szCs w:val="20"/>
              </w:rPr>
            </w:pPr>
            <w:r w:rsidRPr="002641ED">
              <w:rPr>
                <w:rStyle w:val="documentskn-mli4txtBold"/>
                <w:rFonts w:ascii="PT Sans" w:eastAsia="PT Sans" w:hAnsi="PT Sans" w:cs="PT Sans"/>
                <w:b w:val="0"/>
                <w:bCs w:val="0"/>
                <w:color w:val="000000"/>
                <w:sz w:val="20"/>
                <w:szCs w:val="20"/>
              </w:rPr>
              <w:t>VSAM</w:t>
            </w:r>
          </w:p>
        </w:tc>
      </w:tr>
      <w:tr w:rsidR="002641ED" w14:paraId="470D11A3" w14:textId="77777777" w:rsidTr="00223BC3">
        <w:tc>
          <w:tcPr>
            <w:tcW w:w="2672" w:type="dxa"/>
          </w:tcPr>
          <w:p w14:paraId="79576F03" w14:textId="77777777" w:rsidR="002641ED" w:rsidRPr="002641ED" w:rsidRDefault="002641ED" w:rsidP="00223BC3">
            <w:pPr>
              <w:pStyle w:val="documentskn-mli4dispBlock"/>
              <w:numPr>
                <w:ilvl w:val="0"/>
                <w:numId w:val="7"/>
              </w:numPr>
              <w:rPr>
                <w:rStyle w:val="documentskn-mli4txtBold"/>
                <w:rFonts w:ascii="PT Sans" w:eastAsia="PT Sans" w:hAnsi="PT Sans" w:cs="PT Sans"/>
                <w:b w:val="0"/>
                <w:bCs w:val="0"/>
                <w:color w:val="000000"/>
                <w:sz w:val="20"/>
                <w:szCs w:val="20"/>
              </w:rPr>
            </w:pPr>
            <w:r w:rsidRPr="002641ED">
              <w:rPr>
                <w:rStyle w:val="documentskn-mli4txtBold"/>
                <w:rFonts w:ascii="PT Sans" w:eastAsia="PT Sans" w:hAnsi="PT Sans" w:cs="PT Sans"/>
                <w:b w:val="0"/>
                <w:bCs w:val="0"/>
                <w:color w:val="000000"/>
                <w:sz w:val="20"/>
                <w:szCs w:val="20"/>
              </w:rPr>
              <w:t>Databases</w:t>
            </w:r>
            <w:r>
              <w:rPr>
                <w:rStyle w:val="documentskn-mli4txtBold"/>
                <w:rFonts w:ascii="PT Sans" w:eastAsia="PT Sans" w:hAnsi="PT Sans" w:cs="PT Sans"/>
                <w:b w:val="0"/>
                <w:bCs w:val="0"/>
                <w:color w:val="000000"/>
                <w:sz w:val="20"/>
                <w:szCs w:val="20"/>
              </w:rPr>
              <w:t xml:space="preserve"> </w:t>
            </w:r>
            <w:r w:rsidRPr="002641ED">
              <w:rPr>
                <w:rStyle w:val="documentskn-mli4txtBold"/>
                <w:rFonts w:ascii="PT Sans" w:eastAsia="PT Sans" w:hAnsi="PT Sans" w:cs="PT Sans"/>
                <w:b w:val="0"/>
                <w:bCs w:val="0"/>
                <w:color w:val="000000"/>
                <w:sz w:val="20"/>
                <w:szCs w:val="20"/>
              </w:rPr>
              <w:t>(DB2, IMS, IDMS</w:t>
            </w:r>
          </w:p>
        </w:tc>
        <w:tc>
          <w:tcPr>
            <w:tcW w:w="1859" w:type="dxa"/>
          </w:tcPr>
          <w:p w14:paraId="2A4ACDF0" w14:textId="77777777" w:rsidR="002641ED" w:rsidRPr="002641ED" w:rsidRDefault="002641ED" w:rsidP="00223BC3">
            <w:pPr>
              <w:pStyle w:val="documentskn-mli4dispBlock"/>
              <w:numPr>
                <w:ilvl w:val="0"/>
                <w:numId w:val="7"/>
              </w:numPr>
              <w:rPr>
                <w:rStyle w:val="documentskn-mli4txtBold"/>
                <w:rFonts w:ascii="PT Sans" w:eastAsia="PT Sans" w:hAnsi="PT Sans" w:cs="PT Sans"/>
                <w:b w:val="0"/>
                <w:bCs w:val="0"/>
                <w:color w:val="000000"/>
                <w:sz w:val="20"/>
                <w:szCs w:val="20"/>
              </w:rPr>
            </w:pPr>
            <w:r w:rsidRPr="002641ED">
              <w:rPr>
                <w:rStyle w:val="documentskn-mli4txtBold"/>
                <w:rFonts w:ascii="PT Sans" w:eastAsia="PT Sans" w:hAnsi="PT Sans" w:cs="PT Sans"/>
                <w:b w:val="0"/>
                <w:bCs w:val="0"/>
                <w:color w:val="000000"/>
                <w:sz w:val="20"/>
                <w:szCs w:val="20"/>
              </w:rPr>
              <w:t>File-Aid</w:t>
            </w:r>
          </w:p>
        </w:tc>
        <w:tc>
          <w:tcPr>
            <w:tcW w:w="2274" w:type="dxa"/>
          </w:tcPr>
          <w:p w14:paraId="12CB2FCE" w14:textId="77777777" w:rsidR="002641ED" w:rsidRPr="002641ED" w:rsidRDefault="002641ED" w:rsidP="00223BC3">
            <w:pPr>
              <w:pStyle w:val="documentskn-mli4dispBlock"/>
              <w:numPr>
                <w:ilvl w:val="0"/>
                <w:numId w:val="7"/>
              </w:numPr>
              <w:rPr>
                <w:rStyle w:val="documentskn-mli4txtBold"/>
                <w:rFonts w:ascii="PT Sans" w:eastAsia="PT Sans" w:hAnsi="PT Sans" w:cs="PT Sans"/>
                <w:b w:val="0"/>
                <w:bCs w:val="0"/>
                <w:color w:val="000000"/>
                <w:sz w:val="20"/>
                <w:szCs w:val="20"/>
              </w:rPr>
            </w:pPr>
            <w:r w:rsidRPr="002641ED">
              <w:rPr>
                <w:rStyle w:val="documentskn-mli4txtBold"/>
                <w:rFonts w:ascii="PT Sans" w:eastAsia="PT Sans" w:hAnsi="PT Sans" w:cs="PT Sans"/>
                <w:b w:val="0"/>
                <w:bCs w:val="0"/>
                <w:color w:val="000000"/>
                <w:sz w:val="20"/>
                <w:szCs w:val="20"/>
              </w:rPr>
              <w:t>Compuware Workbench</w:t>
            </w:r>
          </w:p>
        </w:tc>
        <w:tc>
          <w:tcPr>
            <w:tcW w:w="2245" w:type="dxa"/>
          </w:tcPr>
          <w:p w14:paraId="17F5AD7B" w14:textId="77777777" w:rsidR="002641ED" w:rsidRPr="002641ED" w:rsidRDefault="002641ED" w:rsidP="00223BC3">
            <w:pPr>
              <w:pStyle w:val="documentskn-mli4dispBlock"/>
              <w:ind w:left="720"/>
              <w:rPr>
                <w:rStyle w:val="documentskn-mli4txtBold"/>
                <w:rFonts w:ascii="PT Sans" w:eastAsia="PT Sans" w:hAnsi="PT Sans" w:cs="PT Sans"/>
                <w:b w:val="0"/>
                <w:bCs w:val="0"/>
                <w:color w:val="000000"/>
                <w:sz w:val="20"/>
                <w:szCs w:val="20"/>
              </w:rPr>
            </w:pPr>
          </w:p>
        </w:tc>
      </w:tr>
    </w:tbl>
    <w:p w14:paraId="5B6A7EC4" w14:textId="77777777" w:rsidR="002641ED" w:rsidRDefault="002641ED" w:rsidP="002641ED">
      <w:pPr>
        <w:pStyle w:val="documentskn-mli4dispBlock"/>
        <w:ind w:left="300"/>
        <w:rPr>
          <w:rStyle w:val="documentskn-mli4txtBold"/>
          <w:rFonts w:ascii="PT Sans" w:eastAsia="PT Sans" w:hAnsi="PT Sans" w:cs="PT Sans"/>
          <w:color w:val="000000"/>
          <w:sz w:val="20"/>
          <w:szCs w:val="20"/>
        </w:rPr>
      </w:pPr>
    </w:p>
    <w:p w14:paraId="1F8E1C44" w14:textId="77777777" w:rsidR="002641ED" w:rsidRDefault="002641ED" w:rsidP="002641ED">
      <w:pPr>
        <w:pStyle w:val="documentskn-mli4dispBlock"/>
        <w:ind w:left="300"/>
        <w:rPr>
          <w:rStyle w:val="documentskn-mli4txtBold"/>
          <w:rFonts w:ascii="PT Sans" w:eastAsia="PT Sans" w:hAnsi="PT Sans" w:cs="PT Sans"/>
          <w:color w:val="000000"/>
          <w:sz w:val="20"/>
          <w:szCs w:val="20"/>
        </w:rPr>
      </w:pPr>
      <w:r>
        <w:rPr>
          <w:rStyle w:val="documentskn-mli4txtBold"/>
          <w:rFonts w:ascii="PT Sans" w:eastAsia="PT Sans" w:hAnsi="PT Sans" w:cs="PT Sans"/>
          <w:color w:val="000000"/>
          <w:sz w:val="20"/>
          <w:szCs w:val="20"/>
        </w:rPr>
        <w:t>Software Development Methodologies</w:t>
      </w:r>
    </w:p>
    <w:tbl>
      <w:tblPr>
        <w:tblStyle w:val="TableGrid"/>
        <w:tblW w:w="0" w:type="auto"/>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2"/>
        <w:gridCol w:w="4538"/>
      </w:tblGrid>
      <w:tr w:rsidR="002641ED" w14:paraId="2386FDE5" w14:textId="77777777" w:rsidTr="00223BC3">
        <w:tc>
          <w:tcPr>
            <w:tcW w:w="4675" w:type="dxa"/>
          </w:tcPr>
          <w:p w14:paraId="29DF283C" w14:textId="77777777" w:rsidR="002641ED" w:rsidRPr="002641ED" w:rsidRDefault="002641ED" w:rsidP="00223BC3">
            <w:pPr>
              <w:pStyle w:val="documentskn-mli4dispBlock"/>
              <w:numPr>
                <w:ilvl w:val="0"/>
                <w:numId w:val="9"/>
              </w:numPr>
              <w:rPr>
                <w:rStyle w:val="documentskn-mli4txtBold"/>
                <w:rFonts w:ascii="PT Sans" w:eastAsia="PT Sans" w:hAnsi="PT Sans" w:cs="PT Sans"/>
                <w:b w:val="0"/>
                <w:bCs w:val="0"/>
                <w:color w:val="000000"/>
                <w:sz w:val="20"/>
                <w:szCs w:val="20"/>
              </w:rPr>
            </w:pPr>
            <w:r w:rsidRPr="002641ED">
              <w:rPr>
                <w:rStyle w:val="documentskn-mli4txtBold"/>
                <w:rFonts w:ascii="PT Sans" w:eastAsia="PT Sans" w:hAnsi="PT Sans" w:cs="PT Sans"/>
                <w:b w:val="0"/>
                <w:bCs w:val="0"/>
                <w:color w:val="000000"/>
                <w:sz w:val="20"/>
                <w:szCs w:val="20"/>
              </w:rPr>
              <w:t>Agile</w:t>
            </w:r>
          </w:p>
        </w:tc>
        <w:tc>
          <w:tcPr>
            <w:tcW w:w="4675" w:type="dxa"/>
          </w:tcPr>
          <w:p w14:paraId="71173CDE" w14:textId="77777777" w:rsidR="002641ED" w:rsidRPr="002641ED" w:rsidRDefault="002641ED" w:rsidP="00223BC3">
            <w:pPr>
              <w:pStyle w:val="documentskn-mli4dispBlock"/>
              <w:numPr>
                <w:ilvl w:val="0"/>
                <w:numId w:val="9"/>
              </w:numPr>
              <w:rPr>
                <w:rStyle w:val="documentskn-mli4txtBold"/>
                <w:rFonts w:ascii="PT Sans" w:eastAsia="PT Sans" w:hAnsi="PT Sans" w:cs="PT Sans"/>
                <w:b w:val="0"/>
                <w:bCs w:val="0"/>
                <w:color w:val="000000"/>
                <w:sz w:val="20"/>
                <w:szCs w:val="20"/>
              </w:rPr>
            </w:pPr>
            <w:r w:rsidRPr="002641ED">
              <w:rPr>
                <w:rStyle w:val="documentskn-mli4txtBold"/>
                <w:rFonts w:ascii="PT Sans" w:eastAsia="PT Sans" w:hAnsi="PT Sans" w:cs="PT Sans"/>
                <w:b w:val="0"/>
                <w:bCs w:val="0"/>
                <w:color w:val="000000"/>
                <w:sz w:val="20"/>
                <w:szCs w:val="20"/>
              </w:rPr>
              <w:t>Waterfall</w:t>
            </w:r>
          </w:p>
        </w:tc>
      </w:tr>
    </w:tbl>
    <w:p w14:paraId="4C95640C" w14:textId="77777777" w:rsidR="00AF3BFB" w:rsidRDefault="00AF3BFB" w:rsidP="00651748">
      <w:pPr>
        <w:pStyle w:val="documentskn-mli4dispBlock"/>
        <w:spacing w:line="240" w:lineRule="auto"/>
        <w:ind w:left="300"/>
        <w:rPr>
          <w:rStyle w:val="documentskn-mli4parentContainerright-box"/>
          <w:rFonts w:ascii="PT Sans" w:eastAsia="PT Sans" w:hAnsi="PT Sans" w:cs="PT Sans"/>
          <w:color w:val="000000"/>
          <w:sz w:val="20"/>
          <w:szCs w:val="20"/>
        </w:rPr>
      </w:pPr>
    </w:p>
    <w:p w14:paraId="110A541D" w14:textId="1A700083" w:rsidR="001F0CEC" w:rsidRPr="00651748" w:rsidRDefault="001F0CEC" w:rsidP="00651748">
      <w:pPr>
        <w:spacing w:line="240" w:lineRule="auto"/>
        <w:rPr>
          <w:sz w:val="44"/>
          <w:szCs w:val="44"/>
          <w:u w:val="single"/>
        </w:rPr>
      </w:pPr>
      <w:r w:rsidRPr="00651748">
        <w:rPr>
          <w:rStyle w:val="TitleChar"/>
          <w:sz w:val="44"/>
          <w:szCs w:val="44"/>
          <w:u w:val="single"/>
        </w:rPr>
        <w:t>Experience</w:t>
      </w:r>
    </w:p>
    <w:p w14:paraId="766CBD7D" w14:textId="43AA3BF6" w:rsidR="00AF3BFB" w:rsidRDefault="00AF3BFB" w:rsidP="00651748">
      <w:pPr>
        <w:pStyle w:val="documentskn-mli4dispBlock"/>
        <w:pBdr>
          <w:left w:val="none" w:sz="0" w:space="15" w:color="auto"/>
        </w:pBdr>
        <w:spacing w:line="240" w:lineRule="auto"/>
        <w:ind w:left="300"/>
        <w:rPr>
          <w:rStyle w:val="documentskn-mli4parentContainerright-box"/>
          <w:rFonts w:ascii="PT Sans" w:eastAsia="PT Sans" w:hAnsi="PT Sans" w:cs="PT Sans"/>
          <w:color w:val="000000"/>
          <w:sz w:val="20"/>
          <w:szCs w:val="20"/>
        </w:rPr>
      </w:pPr>
      <w:r>
        <w:rPr>
          <w:rStyle w:val="documentskn-mli4txtBold"/>
          <w:rFonts w:ascii="PT Sans" w:eastAsia="PT Sans" w:hAnsi="PT Sans" w:cs="PT Sans"/>
          <w:color w:val="000000"/>
          <w:sz w:val="20"/>
          <w:szCs w:val="20"/>
        </w:rPr>
        <w:t xml:space="preserve">Senior Developer, </w:t>
      </w:r>
      <w:r>
        <w:rPr>
          <w:rStyle w:val="span"/>
          <w:rFonts w:ascii="PT Sans" w:eastAsia="PT Sans" w:hAnsi="PT Sans" w:cs="PT Sans"/>
          <w:color w:val="000000"/>
          <w:sz w:val="20"/>
          <w:szCs w:val="20"/>
        </w:rPr>
        <w:t xml:space="preserve">04/2023 </w:t>
      </w:r>
      <w:r w:rsidR="00651748">
        <w:rPr>
          <w:rStyle w:val="span"/>
          <w:rFonts w:ascii="PT Sans" w:eastAsia="PT Sans" w:hAnsi="PT Sans" w:cs="PT Sans"/>
          <w:color w:val="000000"/>
          <w:sz w:val="20"/>
          <w:szCs w:val="20"/>
        </w:rPr>
        <w:t xml:space="preserve">- </w:t>
      </w:r>
      <w:r>
        <w:rPr>
          <w:rStyle w:val="span"/>
          <w:rFonts w:ascii="PT Sans" w:eastAsia="PT Sans" w:hAnsi="PT Sans" w:cs="PT Sans"/>
          <w:color w:val="000000"/>
          <w:sz w:val="20"/>
          <w:szCs w:val="20"/>
        </w:rPr>
        <w:t>08/2023</w:t>
      </w:r>
    </w:p>
    <w:p w14:paraId="44AE48AA" w14:textId="77777777" w:rsidR="00AF3BFB" w:rsidRDefault="00AF3BFB" w:rsidP="00651748">
      <w:pPr>
        <w:pStyle w:val="documentskn-mli4dispBlock"/>
        <w:spacing w:line="240" w:lineRule="auto"/>
        <w:ind w:left="300"/>
        <w:rPr>
          <w:rStyle w:val="span"/>
          <w:rFonts w:ascii="PT Sans" w:eastAsia="PT Sans" w:hAnsi="PT Sans" w:cs="PT Sans"/>
          <w:color w:val="000000"/>
          <w:sz w:val="20"/>
          <w:szCs w:val="20"/>
        </w:rPr>
      </w:pPr>
      <w:r>
        <w:rPr>
          <w:rStyle w:val="documentskn-mli4txtBold"/>
          <w:rFonts w:ascii="PT Sans" w:eastAsia="PT Sans" w:hAnsi="PT Sans" w:cs="PT Sans"/>
          <w:color w:val="000000"/>
          <w:sz w:val="20"/>
          <w:szCs w:val="20"/>
        </w:rPr>
        <w:t>Canada Revenue Agency</w:t>
      </w:r>
      <w:r>
        <w:rPr>
          <w:rStyle w:val="span"/>
          <w:rFonts w:ascii="PT Sans" w:eastAsia="PT Sans" w:hAnsi="PT Sans" w:cs="PT Sans"/>
          <w:color w:val="000000"/>
          <w:sz w:val="20"/>
          <w:szCs w:val="20"/>
        </w:rPr>
        <w:t xml:space="preserve"> - Ottawa, ON</w:t>
      </w:r>
    </w:p>
    <w:p w14:paraId="104D6CF9" w14:textId="77777777" w:rsidR="00AF3BFB" w:rsidRPr="00AF3BFB" w:rsidRDefault="00AF3BFB" w:rsidP="00651748">
      <w:pPr>
        <w:pStyle w:val="documentskn-mli4dispBlock"/>
        <w:numPr>
          <w:ilvl w:val="0"/>
          <w:numId w:val="2"/>
        </w:numPr>
        <w:pBdr>
          <w:left w:val="none" w:sz="0" w:space="15" w:color="auto"/>
        </w:pBdr>
        <w:spacing w:line="240" w:lineRule="auto"/>
        <w:rPr>
          <w:rStyle w:val="documentskn-mli4txtBold"/>
          <w:rFonts w:asciiTheme="minorHAnsi" w:eastAsia="PT Sans" w:hAnsiTheme="minorHAnsi" w:cs="PT Sans"/>
          <w:b w:val="0"/>
          <w:bCs w:val="0"/>
          <w:color w:val="000000"/>
          <w:sz w:val="22"/>
          <w:szCs w:val="22"/>
        </w:rPr>
      </w:pPr>
      <w:r w:rsidRPr="00AF3BFB">
        <w:rPr>
          <w:rStyle w:val="documentskn-mli4txtBold"/>
          <w:rFonts w:asciiTheme="minorHAnsi" w:eastAsia="PT Sans" w:hAnsiTheme="minorHAnsi" w:cs="PT Sans"/>
          <w:b w:val="0"/>
          <w:bCs w:val="0"/>
          <w:color w:val="000000"/>
          <w:sz w:val="22"/>
          <w:szCs w:val="22"/>
        </w:rPr>
        <w:t>Developed a RESTful API to serve as a communication interface for another department.</w:t>
      </w:r>
    </w:p>
    <w:p w14:paraId="055A4F26" w14:textId="77777777" w:rsidR="00AF3BFB" w:rsidRPr="00AF3BFB" w:rsidRDefault="00AF3BFB" w:rsidP="00651748">
      <w:pPr>
        <w:pStyle w:val="documentskn-mli4dispBlock"/>
        <w:numPr>
          <w:ilvl w:val="0"/>
          <w:numId w:val="2"/>
        </w:numPr>
        <w:pBdr>
          <w:left w:val="none" w:sz="0" w:space="15" w:color="auto"/>
        </w:pBdr>
        <w:spacing w:line="240" w:lineRule="auto"/>
        <w:rPr>
          <w:rStyle w:val="documentskn-mli4txtBold"/>
          <w:rFonts w:asciiTheme="minorHAnsi" w:eastAsia="PT Sans" w:hAnsiTheme="minorHAnsi" w:cs="PT Sans"/>
          <w:b w:val="0"/>
          <w:bCs w:val="0"/>
          <w:color w:val="000000"/>
          <w:sz w:val="22"/>
          <w:szCs w:val="22"/>
        </w:rPr>
      </w:pPr>
      <w:r w:rsidRPr="00AF3BFB">
        <w:rPr>
          <w:rStyle w:val="documentskn-mli4txtBold"/>
          <w:rFonts w:asciiTheme="minorHAnsi" w:eastAsia="PT Sans" w:hAnsiTheme="minorHAnsi" w:cs="PT Sans"/>
          <w:b w:val="0"/>
          <w:bCs w:val="0"/>
          <w:color w:val="000000"/>
          <w:sz w:val="22"/>
          <w:szCs w:val="22"/>
        </w:rPr>
        <w:t>Designed and implemented scalable and efficient endpoints to meet the requirements of the calling application.</w:t>
      </w:r>
    </w:p>
    <w:p w14:paraId="749B0B3D" w14:textId="77777777" w:rsidR="00AF3BFB" w:rsidRPr="00AF3BFB" w:rsidRDefault="00AF3BFB" w:rsidP="00651748">
      <w:pPr>
        <w:pStyle w:val="documentskn-mli4dispBlock"/>
        <w:numPr>
          <w:ilvl w:val="0"/>
          <w:numId w:val="2"/>
        </w:numPr>
        <w:pBdr>
          <w:left w:val="none" w:sz="0" w:space="15" w:color="auto"/>
        </w:pBdr>
        <w:spacing w:line="240" w:lineRule="auto"/>
        <w:rPr>
          <w:rStyle w:val="documentskn-mli4txtBold"/>
          <w:rFonts w:asciiTheme="minorHAnsi" w:eastAsia="PT Sans" w:hAnsiTheme="minorHAnsi" w:cs="PT Sans"/>
          <w:b w:val="0"/>
          <w:bCs w:val="0"/>
          <w:color w:val="000000"/>
          <w:sz w:val="22"/>
          <w:szCs w:val="22"/>
        </w:rPr>
      </w:pPr>
      <w:r w:rsidRPr="00AF3BFB">
        <w:rPr>
          <w:rStyle w:val="documentskn-mli4txtBold"/>
          <w:rFonts w:asciiTheme="minorHAnsi" w:eastAsia="PT Sans" w:hAnsiTheme="minorHAnsi" w:cs="PT Sans"/>
          <w:b w:val="0"/>
          <w:bCs w:val="0"/>
          <w:color w:val="000000"/>
          <w:sz w:val="22"/>
          <w:szCs w:val="22"/>
        </w:rPr>
        <w:t>Worked closely with stakeholders to gather requirements and refine specifications, ensuring the API met business needs.</w:t>
      </w:r>
    </w:p>
    <w:p w14:paraId="7B0B2A54" w14:textId="77777777" w:rsidR="00AF3BFB" w:rsidRPr="00AF3BFB" w:rsidRDefault="00AF3BFB" w:rsidP="00651748">
      <w:pPr>
        <w:pStyle w:val="documentskn-mli4dispBlock"/>
        <w:numPr>
          <w:ilvl w:val="0"/>
          <w:numId w:val="2"/>
        </w:numPr>
        <w:pBdr>
          <w:left w:val="none" w:sz="0" w:space="15" w:color="auto"/>
        </w:pBdr>
        <w:spacing w:line="240" w:lineRule="auto"/>
        <w:rPr>
          <w:rStyle w:val="documentskn-mli4txtBold"/>
          <w:rFonts w:asciiTheme="minorHAnsi" w:eastAsia="PT Sans" w:hAnsiTheme="minorHAnsi" w:cs="PT Sans"/>
          <w:b w:val="0"/>
          <w:bCs w:val="0"/>
          <w:color w:val="000000"/>
          <w:sz w:val="22"/>
          <w:szCs w:val="22"/>
        </w:rPr>
      </w:pPr>
      <w:r w:rsidRPr="00AF3BFB">
        <w:rPr>
          <w:rStyle w:val="documentskn-mli4txtBold"/>
          <w:rFonts w:asciiTheme="minorHAnsi" w:eastAsia="PT Sans" w:hAnsiTheme="minorHAnsi" w:cs="PT Sans"/>
          <w:b w:val="0"/>
          <w:bCs w:val="0"/>
          <w:color w:val="000000"/>
          <w:sz w:val="22"/>
          <w:szCs w:val="22"/>
        </w:rPr>
        <w:t>Implemented best practices for API security, authentication, and documentation to ensure reliability and ease of use.</w:t>
      </w:r>
    </w:p>
    <w:p w14:paraId="31D29361" w14:textId="7663CC6D" w:rsidR="00AF3BFB" w:rsidRPr="00AF3BFB" w:rsidRDefault="00AF3BFB" w:rsidP="00651748">
      <w:pPr>
        <w:pStyle w:val="documentskn-mli4dispBlock"/>
        <w:numPr>
          <w:ilvl w:val="0"/>
          <w:numId w:val="2"/>
        </w:numPr>
        <w:pBdr>
          <w:left w:val="none" w:sz="0" w:space="15" w:color="auto"/>
        </w:pBdr>
        <w:spacing w:line="240" w:lineRule="auto"/>
        <w:rPr>
          <w:rStyle w:val="documentskn-mli4txtBold"/>
          <w:rFonts w:asciiTheme="minorHAnsi" w:eastAsia="PT Sans" w:hAnsiTheme="minorHAnsi" w:cs="PT Sans"/>
          <w:b w:val="0"/>
          <w:bCs w:val="0"/>
          <w:color w:val="000000"/>
          <w:sz w:val="22"/>
          <w:szCs w:val="22"/>
        </w:rPr>
      </w:pPr>
      <w:r w:rsidRPr="00AF3BFB">
        <w:rPr>
          <w:rStyle w:val="documentskn-mli4txtBold"/>
          <w:rFonts w:asciiTheme="minorHAnsi" w:eastAsia="PT Sans" w:hAnsiTheme="minorHAnsi" w:cs="PT Sans"/>
          <w:b w:val="0"/>
          <w:bCs w:val="0"/>
          <w:color w:val="000000"/>
          <w:sz w:val="22"/>
          <w:szCs w:val="22"/>
        </w:rPr>
        <w:lastRenderedPageBreak/>
        <w:t>Provided ongoing support and maintenance for the API, troubleshooting issues and implementing enhancements as needed.</w:t>
      </w:r>
    </w:p>
    <w:p w14:paraId="6532C2B3" w14:textId="77777777" w:rsidR="00AF3BFB" w:rsidRDefault="00AF3BFB" w:rsidP="00651748">
      <w:pPr>
        <w:pStyle w:val="documentskn-mli4dispBlock"/>
        <w:pBdr>
          <w:left w:val="none" w:sz="0" w:space="15" w:color="auto"/>
        </w:pBdr>
        <w:spacing w:line="240" w:lineRule="auto"/>
        <w:ind w:left="300"/>
        <w:rPr>
          <w:rStyle w:val="documentskn-mli4txtBold"/>
          <w:rFonts w:ascii="PT Sans" w:eastAsia="PT Sans" w:hAnsi="PT Sans" w:cs="PT Sans"/>
          <w:color w:val="000000"/>
          <w:sz w:val="20"/>
          <w:szCs w:val="20"/>
        </w:rPr>
      </w:pPr>
    </w:p>
    <w:p w14:paraId="3F85723C" w14:textId="7482DDCE" w:rsidR="001F0CEC" w:rsidRDefault="00AF3BFB" w:rsidP="00651748">
      <w:pPr>
        <w:pStyle w:val="documentskn-mli4dispBlock"/>
        <w:pBdr>
          <w:left w:val="none" w:sz="0" w:space="15" w:color="auto"/>
        </w:pBdr>
        <w:spacing w:line="240" w:lineRule="auto"/>
        <w:ind w:left="300"/>
        <w:rPr>
          <w:rStyle w:val="documentskn-mli4parentContainerright-box"/>
          <w:rFonts w:ascii="PT Sans" w:eastAsia="PT Sans" w:hAnsi="PT Sans" w:cs="PT Sans"/>
          <w:color w:val="000000"/>
          <w:sz w:val="20"/>
          <w:szCs w:val="20"/>
        </w:rPr>
      </w:pPr>
      <w:r>
        <w:rPr>
          <w:rStyle w:val="documentskn-mli4txtBold"/>
          <w:rFonts w:ascii="PT Sans" w:eastAsia="PT Sans" w:hAnsi="PT Sans" w:cs="PT Sans"/>
          <w:color w:val="000000"/>
          <w:sz w:val="20"/>
          <w:szCs w:val="20"/>
        </w:rPr>
        <w:t>Lead Full Stack Developer</w:t>
      </w:r>
      <w:r w:rsidR="001F0CEC">
        <w:rPr>
          <w:rStyle w:val="documentskn-mli4txtBold"/>
          <w:rFonts w:ascii="PT Sans" w:eastAsia="PT Sans" w:hAnsi="PT Sans" w:cs="PT Sans"/>
          <w:color w:val="000000"/>
          <w:sz w:val="20"/>
          <w:szCs w:val="20"/>
        </w:rPr>
        <w:t xml:space="preserve">, </w:t>
      </w:r>
      <w:r w:rsidR="001F0CEC">
        <w:rPr>
          <w:rStyle w:val="span"/>
          <w:rFonts w:ascii="PT Sans" w:eastAsia="PT Sans" w:hAnsi="PT Sans" w:cs="PT Sans"/>
          <w:color w:val="000000"/>
          <w:sz w:val="20"/>
          <w:szCs w:val="20"/>
        </w:rPr>
        <w:t>0</w:t>
      </w:r>
      <w:r>
        <w:rPr>
          <w:rStyle w:val="span"/>
          <w:rFonts w:ascii="PT Sans" w:eastAsia="PT Sans" w:hAnsi="PT Sans" w:cs="PT Sans"/>
          <w:color w:val="000000"/>
          <w:sz w:val="20"/>
          <w:szCs w:val="20"/>
        </w:rPr>
        <w:t>1</w:t>
      </w:r>
      <w:r w:rsidR="001F0CEC">
        <w:rPr>
          <w:rStyle w:val="span"/>
          <w:rFonts w:ascii="PT Sans" w:eastAsia="PT Sans" w:hAnsi="PT Sans" w:cs="PT Sans"/>
          <w:color w:val="000000"/>
          <w:sz w:val="20"/>
          <w:szCs w:val="20"/>
        </w:rPr>
        <w:t>/202</w:t>
      </w:r>
      <w:r>
        <w:rPr>
          <w:rStyle w:val="span"/>
          <w:rFonts w:ascii="PT Sans" w:eastAsia="PT Sans" w:hAnsi="PT Sans" w:cs="PT Sans"/>
          <w:color w:val="000000"/>
          <w:sz w:val="20"/>
          <w:szCs w:val="20"/>
        </w:rPr>
        <w:t>0</w:t>
      </w:r>
      <w:r w:rsidR="001F0CEC">
        <w:rPr>
          <w:rStyle w:val="span"/>
          <w:rFonts w:ascii="PT Sans" w:eastAsia="PT Sans" w:hAnsi="PT Sans" w:cs="PT Sans"/>
          <w:color w:val="000000"/>
          <w:sz w:val="20"/>
          <w:szCs w:val="20"/>
        </w:rPr>
        <w:t xml:space="preserve"> </w:t>
      </w:r>
      <w:r w:rsidR="00651748">
        <w:rPr>
          <w:rStyle w:val="span"/>
          <w:rFonts w:ascii="PT Sans" w:eastAsia="PT Sans" w:hAnsi="PT Sans" w:cs="PT Sans"/>
          <w:color w:val="000000"/>
          <w:sz w:val="20"/>
          <w:szCs w:val="20"/>
        </w:rPr>
        <w:t>-</w:t>
      </w:r>
      <w:r w:rsidR="001F0CEC">
        <w:rPr>
          <w:rStyle w:val="span"/>
          <w:rFonts w:ascii="PT Sans" w:eastAsia="PT Sans" w:hAnsi="PT Sans" w:cs="PT Sans"/>
          <w:color w:val="000000"/>
          <w:sz w:val="20"/>
          <w:szCs w:val="20"/>
        </w:rPr>
        <w:t xml:space="preserve"> 08/2023</w:t>
      </w:r>
    </w:p>
    <w:p w14:paraId="7D7C40CF" w14:textId="77777777" w:rsidR="001F0CEC" w:rsidRDefault="001F0CEC" w:rsidP="00651748">
      <w:pPr>
        <w:pStyle w:val="documentskn-mli4dispBlock"/>
        <w:spacing w:line="240" w:lineRule="auto"/>
        <w:ind w:left="300"/>
        <w:rPr>
          <w:rStyle w:val="span"/>
          <w:rFonts w:ascii="PT Sans" w:eastAsia="PT Sans" w:hAnsi="PT Sans" w:cs="PT Sans"/>
          <w:color w:val="000000"/>
          <w:sz w:val="20"/>
          <w:szCs w:val="20"/>
        </w:rPr>
      </w:pPr>
      <w:r>
        <w:rPr>
          <w:rStyle w:val="documentskn-mli4txtBold"/>
          <w:rFonts w:ascii="PT Sans" w:eastAsia="PT Sans" w:hAnsi="PT Sans" w:cs="PT Sans"/>
          <w:color w:val="000000"/>
          <w:sz w:val="20"/>
          <w:szCs w:val="20"/>
        </w:rPr>
        <w:t>Canada Revenue Agency</w:t>
      </w:r>
      <w:r>
        <w:rPr>
          <w:rStyle w:val="span"/>
          <w:rFonts w:ascii="PT Sans" w:eastAsia="PT Sans" w:hAnsi="PT Sans" w:cs="PT Sans"/>
          <w:color w:val="000000"/>
          <w:sz w:val="20"/>
          <w:szCs w:val="20"/>
        </w:rPr>
        <w:t xml:space="preserve"> - Ottawa, ON</w:t>
      </w:r>
    </w:p>
    <w:p w14:paraId="55BD3546" w14:textId="77777777" w:rsidR="00AF3BFB" w:rsidRDefault="00AF3BFB" w:rsidP="00651748">
      <w:pPr>
        <w:pStyle w:val="ListParagraph"/>
        <w:numPr>
          <w:ilvl w:val="0"/>
          <w:numId w:val="1"/>
        </w:numPr>
        <w:spacing w:line="240" w:lineRule="auto"/>
      </w:pPr>
      <w:r>
        <w:t>Led a team in the development of a web application utilizing J2EE and Ant build system.</w:t>
      </w:r>
    </w:p>
    <w:p w14:paraId="56B1A036" w14:textId="77777777" w:rsidR="00AF3BFB" w:rsidRDefault="00AF3BFB" w:rsidP="00651748">
      <w:pPr>
        <w:pStyle w:val="ListParagraph"/>
        <w:numPr>
          <w:ilvl w:val="0"/>
          <w:numId w:val="1"/>
        </w:numPr>
        <w:spacing w:line="240" w:lineRule="auto"/>
      </w:pPr>
      <w:r>
        <w:t>Successfully transitioned the project from Ant build to Maven, streamlining the development process and improving build efficiency.</w:t>
      </w:r>
    </w:p>
    <w:p w14:paraId="775C1307" w14:textId="77777777" w:rsidR="00AF3BFB" w:rsidRDefault="00AF3BFB" w:rsidP="00651748">
      <w:pPr>
        <w:pStyle w:val="ListParagraph"/>
        <w:numPr>
          <w:ilvl w:val="0"/>
          <w:numId w:val="1"/>
        </w:numPr>
        <w:spacing w:line="240" w:lineRule="auto"/>
      </w:pPr>
      <w:r>
        <w:t>Collaborated with another team to split the application into front-end and back-end components, ensuring seamless integration and maintenance.</w:t>
      </w:r>
    </w:p>
    <w:p w14:paraId="2252E476" w14:textId="77777777" w:rsidR="00AF3BFB" w:rsidRDefault="00AF3BFB" w:rsidP="00651748">
      <w:pPr>
        <w:pStyle w:val="ListParagraph"/>
        <w:numPr>
          <w:ilvl w:val="0"/>
          <w:numId w:val="1"/>
        </w:numPr>
        <w:spacing w:line="240" w:lineRule="auto"/>
      </w:pPr>
      <w:r>
        <w:t>Took ownership of the back-end development, implementing robust functionalities and ensuring optimal performance.</w:t>
      </w:r>
    </w:p>
    <w:p w14:paraId="2748BC31" w14:textId="61135284" w:rsidR="001F0CEC" w:rsidRDefault="00AF3BFB" w:rsidP="00651748">
      <w:pPr>
        <w:pStyle w:val="ListParagraph"/>
        <w:numPr>
          <w:ilvl w:val="0"/>
          <w:numId w:val="1"/>
        </w:numPr>
        <w:spacing w:line="240" w:lineRule="auto"/>
      </w:pPr>
      <w:r>
        <w:t>Acted as a liaison between teams, facilitating communication and ensuring alignment with project goals and timelines.</w:t>
      </w:r>
    </w:p>
    <w:p w14:paraId="3F76AEFC" w14:textId="13D29029" w:rsidR="00AF3BFB" w:rsidRDefault="00AF3BFB" w:rsidP="00AF3BFB">
      <w:pPr>
        <w:pStyle w:val="documentskn-mli4dispBlock"/>
        <w:pBdr>
          <w:left w:val="none" w:sz="0" w:space="15" w:color="auto"/>
        </w:pBdr>
        <w:ind w:left="300"/>
        <w:rPr>
          <w:rStyle w:val="documentskn-mli4parentContainerright-box"/>
          <w:rFonts w:ascii="PT Sans" w:eastAsia="PT Sans" w:hAnsi="PT Sans" w:cs="PT Sans"/>
          <w:color w:val="000000"/>
          <w:sz w:val="20"/>
          <w:szCs w:val="20"/>
        </w:rPr>
      </w:pPr>
      <w:r>
        <w:rPr>
          <w:rStyle w:val="documentskn-mli4txtBold"/>
          <w:rFonts w:ascii="PT Sans" w:eastAsia="PT Sans" w:hAnsi="PT Sans" w:cs="PT Sans"/>
          <w:color w:val="000000"/>
          <w:sz w:val="20"/>
          <w:szCs w:val="20"/>
        </w:rPr>
        <w:t xml:space="preserve">Acting Team Leader, </w:t>
      </w:r>
      <w:r>
        <w:rPr>
          <w:rStyle w:val="span"/>
          <w:rFonts w:ascii="PT Sans" w:eastAsia="PT Sans" w:hAnsi="PT Sans" w:cs="PT Sans"/>
          <w:color w:val="000000"/>
          <w:sz w:val="20"/>
          <w:szCs w:val="20"/>
        </w:rPr>
        <w:t xml:space="preserve">01/2020 </w:t>
      </w:r>
      <w:r w:rsidR="00651748">
        <w:rPr>
          <w:rStyle w:val="span"/>
          <w:rFonts w:ascii="PT Sans" w:eastAsia="PT Sans" w:hAnsi="PT Sans" w:cs="PT Sans"/>
          <w:color w:val="000000"/>
          <w:sz w:val="20"/>
          <w:szCs w:val="20"/>
        </w:rPr>
        <w:t>-</w:t>
      </w:r>
      <w:r>
        <w:rPr>
          <w:rStyle w:val="span"/>
          <w:rFonts w:ascii="PT Sans" w:eastAsia="PT Sans" w:hAnsi="PT Sans" w:cs="PT Sans"/>
          <w:color w:val="000000"/>
          <w:sz w:val="20"/>
          <w:szCs w:val="20"/>
        </w:rPr>
        <w:t xml:space="preserve"> 04/2023</w:t>
      </w:r>
    </w:p>
    <w:p w14:paraId="4723CA2B" w14:textId="77777777" w:rsidR="00AF3BFB" w:rsidRDefault="00AF3BFB" w:rsidP="00AF3BFB">
      <w:pPr>
        <w:pStyle w:val="documentskn-mli4dispBlock"/>
        <w:ind w:left="300"/>
        <w:rPr>
          <w:rStyle w:val="span"/>
          <w:rFonts w:ascii="PT Sans" w:eastAsia="PT Sans" w:hAnsi="PT Sans" w:cs="PT Sans"/>
          <w:color w:val="000000"/>
          <w:sz w:val="20"/>
          <w:szCs w:val="20"/>
        </w:rPr>
      </w:pPr>
      <w:r>
        <w:rPr>
          <w:rStyle w:val="documentskn-mli4txtBold"/>
          <w:rFonts w:ascii="PT Sans" w:eastAsia="PT Sans" w:hAnsi="PT Sans" w:cs="PT Sans"/>
          <w:color w:val="000000"/>
          <w:sz w:val="20"/>
          <w:szCs w:val="20"/>
        </w:rPr>
        <w:t>Canada Revenue Agency</w:t>
      </w:r>
      <w:r>
        <w:rPr>
          <w:rStyle w:val="span"/>
          <w:rFonts w:ascii="PT Sans" w:eastAsia="PT Sans" w:hAnsi="PT Sans" w:cs="PT Sans"/>
          <w:color w:val="000000"/>
          <w:sz w:val="20"/>
          <w:szCs w:val="20"/>
        </w:rPr>
        <w:t xml:space="preserve"> - Ottawa, ON</w:t>
      </w:r>
    </w:p>
    <w:p w14:paraId="2F262009" w14:textId="77777777" w:rsidR="00AF3BFB" w:rsidRPr="00651748" w:rsidRDefault="00AF3BFB" w:rsidP="00AF3BFB">
      <w:pPr>
        <w:pStyle w:val="ListParagraph"/>
        <w:numPr>
          <w:ilvl w:val="0"/>
          <w:numId w:val="3"/>
        </w:numPr>
        <w:spacing w:after="0" w:line="240" w:lineRule="atLeast"/>
        <w:textAlignment w:val="baseline"/>
        <w:rPr>
          <w:rStyle w:val="documentskn-mli4parentContainerright-box"/>
          <w:rFonts w:eastAsia="PT Sans" w:cs="PT Sans"/>
          <w:color w:val="000000"/>
        </w:rPr>
      </w:pPr>
      <w:r w:rsidRPr="00651748">
        <w:rPr>
          <w:rStyle w:val="documentskn-mli4parentContainerright-box"/>
          <w:rFonts w:eastAsia="PT Sans" w:cs="PT Sans"/>
          <w:color w:val="000000"/>
        </w:rPr>
        <w:t>Directed a team of 4, reporting daily to upper management.</w:t>
      </w:r>
    </w:p>
    <w:p w14:paraId="64A7CF36" w14:textId="77777777" w:rsidR="00AF3BFB" w:rsidRPr="00651748" w:rsidRDefault="00AF3BFB" w:rsidP="00AF3BFB">
      <w:pPr>
        <w:pStyle w:val="ListParagraph"/>
        <w:numPr>
          <w:ilvl w:val="0"/>
          <w:numId w:val="3"/>
        </w:numPr>
        <w:spacing w:after="0" w:line="240" w:lineRule="atLeast"/>
        <w:textAlignment w:val="baseline"/>
        <w:rPr>
          <w:rStyle w:val="documentskn-mli4parentContainerright-box"/>
          <w:rFonts w:eastAsia="PT Sans" w:cs="PT Sans"/>
          <w:color w:val="000000"/>
        </w:rPr>
      </w:pPr>
      <w:r w:rsidRPr="00651748">
        <w:rPr>
          <w:rStyle w:val="documentskn-mli4parentContainerright-box"/>
          <w:rFonts w:eastAsia="PT Sans" w:cs="PT Sans"/>
          <w:color w:val="000000"/>
        </w:rPr>
        <w:t>Contributed to new deliverable implementations and collaborated with the team to identify and resolve areas for improvement.</w:t>
      </w:r>
    </w:p>
    <w:p w14:paraId="14C53192" w14:textId="77777777" w:rsidR="00AF3BFB" w:rsidRPr="00651748" w:rsidRDefault="00AF3BFB" w:rsidP="00AF3BFB">
      <w:pPr>
        <w:pStyle w:val="ListParagraph"/>
        <w:numPr>
          <w:ilvl w:val="0"/>
          <w:numId w:val="3"/>
        </w:numPr>
        <w:spacing w:after="0" w:line="240" w:lineRule="atLeast"/>
        <w:textAlignment w:val="baseline"/>
        <w:rPr>
          <w:rStyle w:val="documentskn-mli4parentContainerright-box"/>
          <w:rFonts w:eastAsia="PT Sans" w:cs="PT Sans"/>
          <w:color w:val="000000"/>
        </w:rPr>
      </w:pPr>
      <w:r w:rsidRPr="00651748">
        <w:rPr>
          <w:rStyle w:val="documentskn-mli4parentContainerright-box"/>
          <w:rFonts w:eastAsia="PT Sans" w:cs="PT Sans"/>
          <w:color w:val="000000"/>
        </w:rPr>
        <w:t>Managed leave requests, evaluated staff performances, and provided coaching to enhance efficiency.</w:t>
      </w:r>
    </w:p>
    <w:p w14:paraId="6C0B778B" w14:textId="77777777" w:rsidR="00AF3BFB" w:rsidRPr="00651748" w:rsidRDefault="00AF3BFB" w:rsidP="00AF3BFB">
      <w:pPr>
        <w:pStyle w:val="ListParagraph"/>
        <w:numPr>
          <w:ilvl w:val="0"/>
          <w:numId w:val="3"/>
        </w:numPr>
        <w:spacing w:after="0" w:line="240" w:lineRule="atLeast"/>
        <w:textAlignment w:val="baseline"/>
        <w:rPr>
          <w:rStyle w:val="documentskn-mli4parentContainerright-box"/>
          <w:rFonts w:eastAsia="PT Sans" w:cs="PT Sans"/>
          <w:color w:val="000000"/>
        </w:rPr>
      </w:pPr>
      <w:r w:rsidRPr="00651748">
        <w:rPr>
          <w:rStyle w:val="documentskn-mli4parentContainerright-box"/>
          <w:rFonts w:eastAsia="PT Sans" w:cs="PT Sans"/>
          <w:color w:val="000000"/>
        </w:rPr>
        <w:t>Served as team lead, developer, and analyst for the initial 8 months of 2020.</w:t>
      </w:r>
    </w:p>
    <w:p w14:paraId="3AFA25E3" w14:textId="77777777" w:rsidR="001F0CEC" w:rsidRDefault="001F0CEC" w:rsidP="001F0CEC"/>
    <w:p w14:paraId="713BB08C" w14:textId="60A45947" w:rsidR="00651748" w:rsidRDefault="00651748" w:rsidP="00651748">
      <w:pPr>
        <w:pStyle w:val="documentskn-mli4dispBlock"/>
        <w:pBdr>
          <w:left w:val="none" w:sz="0" w:space="15" w:color="auto"/>
        </w:pBdr>
        <w:ind w:left="300"/>
        <w:rPr>
          <w:rStyle w:val="documentskn-mli4parentContainerright-box"/>
          <w:rFonts w:ascii="PT Sans" w:eastAsia="PT Sans" w:hAnsi="PT Sans" w:cs="PT Sans"/>
          <w:color w:val="000000"/>
          <w:sz w:val="20"/>
          <w:szCs w:val="20"/>
        </w:rPr>
      </w:pPr>
      <w:r>
        <w:rPr>
          <w:rStyle w:val="documentskn-mli4txtBold"/>
          <w:rFonts w:ascii="PT Sans" w:eastAsia="PT Sans" w:hAnsi="PT Sans" w:cs="PT Sans"/>
          <w:color w:val="000000"/>
          <w:sz w:val="20"/>
          <w:szCs w:val="20"/>
        </w:rPr>
        <w:t xml:space="preserve">IT Analyst Developer, </w:t>
      </w:r>
      <w:r>
        <w:rPr>
          <w:rStyle w:val="span"/>
          <w:rFonts w:ascii="PT Sans" w:eastAsia="PT Sans" w:hAnsi="PT Sans" w:cs="PT Sans"/>
          <w:color w:val="000000"/>
          <w:sz w:val="20"/>
          <w:szCs w:val="20"/>
        </w:rPr>
        <w:t>02/2001 - 01/2020</w:t>
      </w:r>
    </w:p>
    <w:p w14:paraId="19F0DBDB" w14:textId="77777777" w:rsidR="00651748" w:rsidRDefault="00651748" w:rsidP="00651748">
      <w:pPr>
        <w:pStyle w:val="documentskn-mli4dispBlock"/>
        <w:ind w:left="300"/>
        <w:rPr>
          <w:rStyle w:val="span"/>
          <w:rFonts w:ascii="PT Sans" w:eastAsia="PT Sans" w:hAnsi="PT Sans" w:cs="PT Sans"/>
          <w:color w:val="000000"/>
          <w:sz w:val="20"/>
          <w:szCs w:val="20"/>
        </w:rPr>
      </w:pPr>
      <w:r>
        <w:rPr>
          <w:rStyle w:val="documentskn-mli4txtBold"/>
          <w:rFonts w:ascii="PT Sans" w:eastAsia="PT Sans" w:hAnsi="PT Sans" w:cs="PT Sans"/>
          <w:color w:val="000000"/>
          <w:sz w:val="20"/>
          <w:szCs w:val="20"/>
        </w:rPr>
        <w:t>Canada Revenue Agency</w:t>
      </w:r>
      <w:r>
        <w:rPr>
          <w:rStyle w:val="span"/>
          <w:rFonts w:ascii="PT Sans" w:eastAsia="PT Sans" w:hAnsi="PT Sans" w:cs="PT Sans"/>
          <w:color w:val="000000"/>
          <w:sz w:val="20"/>
          <w:szCs w:val="20"/>
        </w:rPr>
        <w:t xml:space="preserve"> - Ottawa, ON</w:t>
      </w:r>
    </w:p>
    <w:p w14:paraId="0BAC1C6D" w14:textId="77777777" w:rsidR="00651748" w:rsidRDefault="00651748" w:rsidP="00651748">
      <w:pPr>
        <w:pStyle w:val="ListParagraph"/>
        <w:numPr>
          <w:ilvl w:val="0"/>
          <w:numId w:val="5"/>
        </w:numPr>
        <w:ind w:left="1020"/>
      </w:pPr>
      <w:r>
        <w:t>Developed and maintained CICS applications for internal use at CRA, streamlining tasks like Web Access Code management and Notice of Assessment processing.</w:t>
      </w:r>
    </w:p>
    <w:p w14:paraId="64CB2B08" w14:textId="77777777" w:rsidR="00651748" w:rsidRDefault="00651748" w:rsidP="00651748">
      <w:pPr>
        <w:pStyle w:val="ListParagraph"/>
        <w:numPr>
          <w:ilvl w:val="0"/>
          <w:numId w:val="5"/>
        </w:numPr>
        <w:ind w:left="1020"/>
      </w:pPr>
      <w:r>
        <w:t>Transformed batch processes into online systems, drastically reducing processing time from 24 hours to real-time availability.</w:t>
      </w:r>
    </w:p>
    <w:p w14:paraId="613EBCE7" w14:textId="77777777" w:rsidR="00651748" w:rsidRDefault="00651748" w:rsidP="00651748">
      <w:pPr>
        <w:pStyle w:val="ListParagraph"/>
        <w:numPr>
          <w:ilvl w:val="0"/>
          <w:numId w:val="5"/>
        </w:numPr>
        <w:ind w:left="1020"/>
      </w:pPr>
      <w:r>
        <w:t>Played a key role in converting IMSDB to DB2, enhancing assessment processing speed to within 24 hours.</w:t>
      </w:r>
    </w:p>
    <w:p w14:paraId="3EE1D271" w14:textId="77777777" w:rsidR="00651748" w:rsidRDefault="00651748" w:rsidP="00651748">
      <w:pPr>
        <w:pStyle w:val="ListParagraph"/>
        <w:numPr>
          <w:ilvl w:val="0"/>
          <w:numId w:val="5"/>
        </w:numPr>
        <w:ind w:left="1020"/>
      </w:pPr>
      <w:r>
        <w:t>Managed mainframe programs for data retrieval and display on web pages, ensuring seamless integration of mainframe and web technologies.</w:t>
      </w:r>
    </w:p>
    <w:p w14:paraId="7424AF03" w14:textId="77777777" w:rsidR="00651748" w:rsidRDefault="00651748" w:rsidP="00651748">
      <w:pPr>
        <w:pStyle w:val="ListParagraph"/>
        <w:numPr>
          <w:ilvl w:val="0"/>
          <w:numId w:val="4"/>
        </w:numPr>
        <w:ind w:left="1020"/>
      </w:pPr>
      <w:r>
        <w:t>Provided technical guidance, mentoring, and training to colleagues, contributed to issue resolution, peer reviews, and the development of best practices while utilizing Jira CTR for task tracking and designing application scripts for testing scenarios.</w:t>
      </w:r>
    </w:p>
    <w:p w14:paraId="18CDBC6A" w14:textId="77777777" w:rsidR="002641ED" w:rsidRDefault="002641ED" w:rsidP="002641ED">
      <w:pPr>
        <w:pStyle w:val="ListParagraph"/>
        <w:spacing w:line="240" w:lineRule="auto"/>
      </w:pPr>
    </w:p>
    <w:p w14:paraId="27C1EBF3" w14:textId="77777777" w:rsidR="002641ED" w:rsidRPr="002641ED" w:rsidRDefault="002641ED" w:rsidP="002641ED">
      <w:pPr>
        <w:spacing w:line="240" w:lineRule="auto"/>
        <w:rPr>
          <w:sz w:val="44"/>
          <w:szCs w:val="44"/>
          <w:u w:val="single"/>
        </w:rPr>
      </w:pPr>
      <w:r w:rsidRPr="002641ED">
        <w:rPr>
          <w:rStyle w:val="TitleChar"/>
          <w:sz w:val="44"/>
          <w:szCs w:val="44"/>
          <w:u w:val="single"/>
        </w:rPr>
        <w:t>Education</w:t>
      </w:r>
    </w:p>
    <w:tbl>
      <w:tblPr>
        <w:tblStyle w:val="TableGrid"/>
        <w:tblW w:w="0" w:type="auto"/>
        <w:tblInd w:w="3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3"/>
        <w:gridCol w:w="4536"/>
      </w:tblGrid>
      <w:tr w:rsidR="002641ED" w:rsidRPr="00AF3BFB" w14:paraId="5EDD307D" w14:textId="77777777" w:rsidTr="00223BC3">
        <w:tc>
          <w:tcPr>
            <w:tcW w:w="4373" w:type="dxa"/>
          </w:tcPr>
          <w:p w14:paraId="5585A104" w14:textId="77777777" w:rsidR="002641ED" w:rsidRPr="00651748" w:rsidRDefault="002641ED" w:rsidP="00223BC3">
            <w:pPr>
              <w:pStyle w:val="documentskn-mli4dispBlock"/>
              <w:spacing w:line="240" w:lineRule="auto"/>
              <w:rPr>
                <w:rStyle w:val="documentskn-mli4parentContainerright-box"/>
                <w:rFonts w:asciiTheme="minorHAnsi" w:eastAsia="PT Sans" w:hAnsiTheme="minorHAnsi" w:cs="PT Sans"/>
                <w:color w:val="000000"/>
                <w:sz w:val="22"/>
                <w:szCs w:val="22"/>
              </w:rPr>
            </w:pPr>
            <w:r w:rsidRPr="00651748">
              <w:rPr>
                <w:rStyle w:val="span"/>
                <w:rFonts w:asciiTheme="minorHAnsi" w:eastAsia="PT Sans" w:hAnsiTheme="minorHAnsi" w:cs="PT Sans"/>
                <w:color w:val="000000"/>
                <w:sz w:val="22"/>
                <w:szCs w:val="22"/>
              </w:rPr>
              <w:t>Full Stack System Engineer, 6/2024</w:t>
            </w:r>
            <w:r w:rsidRPr="00651748">
              <w:rPr>
                <w:rStyle w:val="documentskn-mli4parentContainerright-box"/>
                <w:rFonts w:asciiTheme="minorHAnsi" w:eastAsia="PT Sans" w:hAnsiTheme="minorHAnsi" w:cs="PT Sans"/>
                <w:color w:val="000000"/>
                <w:sz w:val="22"/>
                <w:szCs w:val="22"/>
              </w:rPr>
              <w:t xml:space="preserve"> </w:t>
            </w:r>
          </w:p>
        </w:tc>
        <w:tc>
          <w:tcPr>
            <w:tcW w:w="4536" w:type="dxa"/>
          </w:tcPr>
          <w:p w14:paraId="027F0B32" w14:textId="77777777" w:rsidR="002641ED" w:rsidRPr="00651748" w:rsidRDefault="002641ED" w:rsidP="00223BC3">
            <w:pPr>
              <w:pStyle w:val="documentskn-mli4dispBlock"/>
              <w:spacing w:line="240" w:lineRule="auto"/>
              <w:rPr>
                <w:rStyle w:val="documentskn-mli4parentContainerright-box"/>
                <w:rFonts w:asciiTheme="minorHAnsi" w:eastAsia="PT Sans" w:hAnsiTheme="minorHAnsi" w:cs="PT Sans"/>
                <w:color w:val="000000"/>
                <w:sz w:val="22"/>
                <w:szCs w:val="22"/>
              </w:rPr>
            </w:pPr>
            <w:r w:rsidRPr="00651748">
              <w:rPr>
                <w:rStyle w:val="span"/>
                <w:rFonts w:asciiTheme="minorHAnsi" w:eastAsia="PT Sans" w:hAnsiTheme="minorHAnsi" w:cs="PT Sans"/>
                <w:color w:val="000000"/>
                <w:sz w:val="22"/>
                <w:szCs w:val="22"/>
              </w:rPr>
              <w:t>Computer Programming, 12/2000</w:t>
            </w:r>
            <w:r w:rsidRPr="00651748">
              <w:rPr>
                <w:rStyle w:val="documentskn-mli4parentContainerright-box"/>
                <w:rFonts w:asciiTheme="minorHAnsi" w:eastAsia="PT Sans" w:hAnsiTheme="minorHAnsi" w:cs="PT Sans"/>
                <w:color w:val="000000"/>
                <w:sz w:val="22"/>
                <w:szCs w:val="22"/>
              </w:rPr>
              <w:t xml:space="preserve"> </w:t>
            </w:r>
          </w:p>
        </w:tc>
      </w:tr>
      <w:tr w:rsidR="002641ED" w:rsidRPr="00AF3BFB" w14:paraId="428526B2" w14:textId="77777777" w:rsidTr="00223BC3">
        <w:tc>
          <w:tcPr>
            <w:tcW w:w="4373" w:type="dxa"/>
          </w:tcPr>
          <w:p w14:paraId="669A1582" w14:textId="77777777" w:rsidR="002641ED" w:rsidRPr="00651748" w:rsidRDefault="002641ED" w:rsidP="00223BC3">
            <w:pPr>
              <w:pStyle w:val="documentskn-mli4dispBlock"/>
              <w:spacing w:line="240" w:lineRule="auto"/>
              <w:rPr>
                <w:rStyle w:val="documentskn-mli4parentContainerright-box"/>
                <w:rFonts w:asciiTheme="minorHAnsi" w:eastAsia="PT Sans" w:hAnsiTheme="minorHAnsi" w:cs="PT Sans"/>
                <w:color w:val="000000"/>
                <w:sz w:val="22"/>
                <w:szCs w:val="22"/>
              </w:rPr>
            </w:pPr>
            <w:r w:rsidRPr="00651748">
              <w:rPr>
                <w:rStyle w:val="documentskn-mli4txtBold"/>
                <w:rFonts w:asciiTheme="minorHAnsi" w:eastAsia="PT Sans" w:hAnsiTheme="minorHAnsi" w:cs="PT Sans"/>
                <w:color w:val="000000"/>
                <w:sz w:val="22"/>
                <w:szCs w:val="22"/>
              </w:rPr>
              <w:t>GridSchool</w:t>
            </w:r>
            <w:r w:rsidRPr="00651748">
              <w:rPr>
                <w:rStyle w:val="span"/>
                <w:rFonts w:asciiTheme="minorHAnsi" w:eastAsia="PT Sans" w:hAnsiTheme="minorHAnsi" w:cs="PT Sans"/>
                <w:color w:val="000000"/>
                <w:sz w:val="22"/>
                <w:szCs w:val="22"/>
              </w:rPr>
              <w:t xml:space="preserve"> – Online Course</w:t>
            </w:r>
            <w:r w:rsidRPr="00651748">
              <w:rPr>
                <w:rStyle w:val="documentskn-mli4parentContainerright-box"/>
                <w:rFonts w:asciiTheme="minorHAnsi" w:eastAsia="PT Sans" w:hAnsiTheme="minorHAnsi" w:cs="PT Sans"/>
                <w:color w:val="000000"/>
                <w:sz w:val="22"/>
                <w:szCs w:val="22"/>
              </w:rPr>
              <w:t xml:space="preserve"> </w:t>
            </w:r>
          </w:p>
        </w:tc>
        <w:tc>
          <w:tcPr>
            <w:tcW w:w="4536" w:type="dxa"/>
          </w:tcPr>
          <w:p w14:paraId="403814DD" w14:textId="77777777" w:rsidR="002641ED" w:rsidRPr="00651748" w:rsidRDefault="002641ED" w:rsidP="00223BC3">
            <w:pPr>
              <w:pStyle w:val="documentskn-mli4dispBlock"/>
              <w:spacing w:line="240" w:lineRule="auto"/>
              <w:rPr>
                <w:rStyle w:val="documentskn-mli4parentContainerright-box"/>
                <w:rFonts w:asciiTheme="minorHAnsi" w:eastAsia="PT Sans" w:hAnsiTheme="minorHAnsi" w:cs="PT Sans"/>
                <w:color w:val="000000"/>
                <w:sz w:val="22"/>
                <w:szCs w:val="22"/>
              </w:rPr>
            </w:pPr>
            <w:r w:rsidRPr="00651748">
              <w:rPr>
                <w:rStyle w:val="documentskn-mli4txtBold"/>
                <w:rFonts w:asciiTheme="minorHAnsi" w:eastAsia="PT Sans" w:hAnsiTheme="minorHAnsi" w:cs="PT Sans"/>
                <w:color w:val="000000"/>
                <w:sz w:val="22"/>
                <w:szCs w:val="22"/>
              </w:rPr>
              <w:t>Algonquin College</w:t>
            </w:r>
            <w:r w:rsidRPr="00651748">
              <w:rPr>
                <w:rStyle w:val="span"/>
                <w:rFonts w:asciiTheme="minorHAnsi" w:eastAsia="PT Sans" w:hAnsiTheme="minorHAnsi" w:cs="PT Sans"/>
                <w:color w:val="000000"/>
                <w:sz w:val="22"/>
                <w:szCs w:val="22"/>
              </w:rPr>
              <w:t xml:space="preserve"> - Ottawa, ON</w:t>
            </w:r>
          </w:p>
        </w:tc>
      </w:tr>
    </w:tbl>
    <w:p w14:paraId="6F7BB1D7" w14:textId="7055DDDE" w:rsidR="006617F6" w:rsidRDefault="006617F6" w:rsidP="006617F6">
      <w:pPr>
        <w:pStyle w:val="documentskn-mli4dispBlock"/>
        <w:rPr>
          <w:rStyle w:val="span"/>
          <w:rFonts w:ascii="PT Sans" w:eastAsia="PT Sans" w:hAnsi="PT Sans" w:cs="PT Sans"/>
          <w:color w:val="000000"/>
          <w:sz w:val="20"/>
          <w:szCs w:val="20"/>
        </w:rPr>
      </w:pPr>
    </w:p>
    <w:sectPr w:rsidR="006617F6" w:rsidSect="00AF3BFB">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3576CF" w14:textId="77777777" w:rsidR="000D2285" w:rsidRDefault="000D2285" w:rsidP="00AF3BFB">
      <w:pPr>
        <w:spacing w:after="0" w:line="240" w:lineRule="auto"/>
      </w:pPr>
      <w:r>
        <w:separator/>
      </w:r>
    </w:p>
  </w:endnote>
  <w:endnote w:type="continuationSeparator" w:id="0">
    <w:p w14:paraId="35421314" w14:textId="77777777" w:rsidR="000D2285" w:rsidRDefault="000D2285" w:rsidP="00AF3B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PT Sans">
    <w:charset w:val="00"/>
    <w:family w:val="swiss"/>
    <w:pitch w:val="variable"/>
    <w:sig w:usb0="A00002EF" w:usb1="5000204B" w:usb2="00000000" w:usb3="00000000" w:csb0="000000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490236" w14:textId="77777777" w:rsidR="000D2285" w:rsidRDefault="000D2285" w:rsidP="00AF3BFB">
      <w:pPr>
        <w:spacing w:after="0" w:line="240" w:lineRule="auto"/>
      </w:pPr>
      <w:r>
        <w:separator/>
      </w:r>
    </w:p>
  </w:footnote>
  <w:footnote w:type="continuationSeparator" w:id="0">
    <w:p w14:paraId="1D4BF6CC" w14:textId="77777777" w:rsidR="000D2285" w:rsidRDefault="000D2285" w:rsidP="00AF3B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917916" w14:textId="77777777" w:rsidR="00AF3BFB" w:rsidRPr="00AF3BFB" w:rsidRDefault="00AF3BFB" w:rsidP="00AF3BFB">
    <w:pPr>
      <w:jc w:val="center"/>
      <w:rPr>
        <w:sz w:val="52"/>
        <w:szCs w:val="52"/>
      </w:rPr>
    </w:pPr>
    <w:r w:rsidRPr="00AF3BFB">
      <w:rPr>
        <w:sz w:val="52"/>
        <w:szCs w:val="52"/>
      </w:rPr>
      <w:t>Steve Rousseau</w:t>
    </w:r>
  </w:p>
  <w:p w14:paraId="7B800CCB" w14:textId="3AD454C5" w:rsidR="00AF3BFB" w:rsidRDefault="00AF3BFB" w:rsidP="00AF3BFB">
    <w:pPr>
      <w:jc w:val="center"/>
    </w:pPr>
    <w:r>
      <w:t>Orleans, Ontario, K4A 5M7 | 613.407.8328</w:t>
    </w:r>
  </w:p>
  <w:p w14:paraId="26E64AAC" w14:textId="531F3576" w:rsidR="00AF3BFB" w:rsidRPr="00651748" w:rsidRDefault="00000000" w:rsidP="00AF3BFB">
    <w:pPr>
      <w:jc w:val="center"/>
      <w:rPr>
        <w:color w:val="011829" w:themeColor="background2" w:themeShade="1A"/>
      </w:rPr>
    </w:pPr>
    <w:hyperlink r:id="rId1" w:history="1">
      <w:r w:rsidR="00AF3BFB" w:rsidRPr="00651748">
        <w:rPr>
          <w:rStyle w:val="Hyperlink"/>
          <w:color w:val="011829" w:themeColor="background2" w:themeShade="1A"/>
        </w:rPr>
        <w:t>Email</w:t>
      </w:r>
    </w:hyperlink>
    <w:r w:rsidR="00AF3BFB" w:rsidRPr="00651748">
      <w:rPr>
        <w:color w:val="011829" w:themeColor="background2" w:themeShade="1A"/>
      </w:rPr>
      <w:t xml:space="preserve"> | </w:t>
    </w:r>
    <w:hyperlink r:id="rId2" w:history="1">
      <w:r w:rsidR="00AF3BFB" w:rsidRPr="00651748">
        <w:rPr>
          <w:rStyle w:val="Hyperlink"/>
          <w:color w:val="011829" w:themeColor="background2" w:themeShade="1A"/>
        </w:rPr>
        <w:t>LinkedIn Profile</w:t>
      </w:r>
    </w:hyperlink>
    <w:r w:rsidR="00AF3BFB" w:rsidRPr="00651748">
      <w:rPr>
        <w:color w:val="011829" w:themeColor="background2" w:themeShade="1A"/>
      </w:rPr>
      <w:t xml:space="preserve"> | </w:t>
    </w:r>
    <w:hyperlink r:id="rId3" w:history="1">
      <w:r w:rsidR="00AF3BFB" w:rsidRPr="00651748">
        <w:rPr>
          <w:rStyle w:val="Hyperlink"/>
          <w:color w:val="011829" w:themeColor="background2" w:themeShade="1A"/>
          <w:sz w:val="24"/>
          <w:szCs w:val="24"/>
        </w:rPr>
        <w:t>Portfolio</w:t>
      </w:r>
    </w:hyperlink>
  </w:p>
  <w:p w14:paraId="1E5147FC" w14:textId="77777777" w:rsidR="00AF3BFB" w:rsidRDefault="00AF3B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F0F1D"/>
    <w:multiLevelType w:val="hybridMultilevel"/>
    <w:tmpl w:val="EC1ECA1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216A0B32"/>
    <w:multiLevelType w:val="hybridMultilevel"/>
    <w:tmpl w:val="7826A5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71C117E"/>
    <w:multiLevelType w:val="hybridMultilevel"/>
    <w:tmpl w:val="8C2AB3D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B9D564D"/>
    <w:multiLevelType w:val="hybridMultilevel"/>
    <w:tmpl w:val="2B3ACA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3DD59AD"/>
    <w:multiLevelType w:val="hybridMultilevel"/>
    <w:tmpl w:val="B9381598"/>
    <w:lvl w:ilvl="0" w:tplc="1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C230F90"/>
    <w:multiLevelType w:val="hybridMultilevel"/>
    <w:tmpl w:val="651A1278"/>
    <w:lvl w:ilvl="0" w:tplc="10090001">
      <w:start w:val="1"/>
      <w:numFmt w:val="bullet"/>
      <w:lvlText w:val=""/>
      <w:lvlJc w:val="left"/>
      <w:pPr>
        <w:ind w:left="1020" w:hanging="360"/>
      </w:pPr>
      <w:rPr>
        <w:rFonts w:ascii="Symbol" w:hAnsi="Symbol" w:hint="default"/>
      </w:rPr>
    </w:lvl>
    <w:lvl w:ilvl="1" w:tplc="10090003" w:tentative="1">
      <w:start w:val="1"/>
      <w:numFmt w:val="bullet"/>
      <w:lvlText w:val="o"/>
      <w:lvlJc w:val="left"/>
      <w:pPr>
        <w:ind w:left="1740" w:hanging="360"/>
      </w:pPr>
      <w:rPr>
        <w:rFonts w:ascii="Courier New" w:hAnsi="Courier New" w:cs="Courier New" w:hint="default"/>
      </w:rPr>
    </w:lvl>
    <w:lvl w:ilvl="2" w:tplc="10090005" w:tentative="1">
      <w:start w:val="1"/>
      <w:numFmt w:val="bullet"/>
      <w:lvlText w:val=""/>
      <w:lvlJc w:val="left"/>
      <w:pPr>
        <w:ind w:left="2460" w:hanging="360"/>
      </w:pPr>
      <w:rPr>
        <w:rFonts w:ascii="Wingdings" w:hAnsi="Wingdings" w:hint="default"/>
      </w:rPr>
    </w:lvl>
    <w:lvl w:ilvl="3" w:tplc="10090001" w:tentative="1">
      <w:start w:val="1"/>
      <w:numFmt w:val="bullet"/>
      <w:lvlText w:val=""/>
      <w:lvlJc w:val="left"/>
      <w:pPr>
        <w:ind w:left="3180" w:hanging="360"/>
      </w:pPr>
      <w:rPr>
        <w:rFonts w:ascii="Symbol" w:hAnsi="Symbol" w:hint="default"/>
      </w:rPr>
    </w:lvl>
    <w:lvl w:ilvl="4" w:tplc="10090003" w:tentative="1">
      <w:start w:val="1"/>
      <w:numFmt w:val="bullet"/>
      <w:lvlText w:val="o"/>
      <w:lvlJc w:val="left"/>
      <w:pPr>
        <w:ind w:left="3900" w:hanging="360"/>
      </w:pPr>
      <w:rPr>
        <w:rFonts w:ascii="Courier New" w:hAnsi="Courier New" w:cs="Courier New" w:hint="default"/>
      </w:rPr>
    </w:lvl>
    <w:lvl w:ilvl="5" w:tplc="10090005" w:tentative="1">
      <w:start w:val="1"/>
      <w:numFmt w:val="bullet"/>
      <w:lvlText w:val=""/>
      <w:lvlJc w:val="left"/>
      <w:pPr>
        <w:ind w:left="4620" w:hanging="360"/>
      </w:pPr>
      <w:rPr>
        <w:rFonts w:ascii="Wingdings" w:hAnsi="Wingdings" w:hint="default"/>
      </w:rPr>
    </w:lvl>
    <w:lvl w:ilvl="6" w:tplc="10090001" w:tentative="1">
      <w:start w:val="1"/>
      <w:numFmt w:val="bullet"/>
      <w:lvlText w:val=""/>
      <w:lvlJc w:val="left"/>
      <w:pPr>
        <w:ind w:left="5340" w:hanging="360"/>
      </w:pPr>
      <w:rPr>
        <w:rFonts w:ascii="Symbol" w:hAnsi="Symbol" w:hint="default"/>
      </w:rPr>
    </w:lvl>
    <w:lvl w:ilvl="7" w:tplc="10090003" w:tentative="1">
      <w:start w:val="1"/>
      <w:numFmt w:val="bullet"/>
      <w:lvlText w:val="o"/>
      <w:lvlJc w:val="left"/>
      <w:pPr>
        <w:ind w:left="6060" w:hanging="360"/>
      </w:pPr>
      <w:rPr>
        <w:rFonts w:ascii="Courier New" w:hAnsi="Courier New" w:cs="Courier New" w:hint="default"/>
      </w:rPr>
    </w:lvl>
    <w:lvl w:ilvl="8" w:tplc="10090005" w:tentative="1">
      <w:start w:val="1"/>
      <w:numFmt w:val="bullet"/>
      <w:lvlText w:val=""/>
      <w:lvlJc w:val="left"/>
      <w:pPr>
        <w:ind w:left="6780" w:hanging="360"/>
      </w:pPr>
      <w:rPr>
        <w:rFonts w:ascii="Wingdings" w:hAnsi="Wingdings" w:hint="default"/>
      </w:rPr>
    </w:lvl>
  </w:abstractNum>
  <w:abstractNum w:abstractNumId="6" w15:restartNumberingAfterBreak="0">
    <w:nsid w:val="66B20C48"/>
    <w:multiLevelType w:val="hybridMultilevel"/>
    <w:tmpl w:val="D0226960"/>
    <w:lvl w:ilvl="0" w:tplc="10090001">
      <w:start w:val="1"/>
      <w:numFmt w:val="bullet"/>
      <w:lvlText w:val=""/>
      <w:lvlJc w:val="left"/>
      <w:pPr>
        <w:ind w:left="1020" w:hanging="360"/>
      </w:pPr>
      <w:rPr>
        <w:rFonts w:ascii="Symbol" w:hAnsi="Symbol" w:hint="default"/>
      </w:rPr>
    </w:lvl>
    <w:lvl w:ilvl="1" w:tplc="10090003" w:tentative="1">
      <w:start w:val="1"/>
      <w:numFmt w:val="bullet"/>
      <w:lvlText w:val="o"/>
      <w:lvlJc w:val="left"/>
      <w:pPr>
        <w:ind w:left="1740" w:hanging="360"/>
      </w:pPr>
      <w:rPr>
        <w:rFonts w:ascii="Courier New" w:hAnsi="Courier New" w:cs="Courier New" w:hint="default"/>
      </w:rPr>
    </w:lvl>
    <w:lvl w:ilvl="2" w:tplc="10090005" w:tentative="1">
      <w:start w:val="1"/>
      <w:numFmt w:val="bullet"/>
      <w:lvlText w:val=""/>
      <w:lvlJc w:val="left"/>
      <w:pPr>
        <w:ind w:left="2460" w:hanging="360"/>
      </w:pPr>
      <w:rPr>
        <w:rFonts w:ascii="Wingdings" w:hAnsi="Wingdings" w:hint="default"/>
      </w:rPr>
    </w:lvl>
    <w:lvl w:ilvl="3" w:tplc="10090001" w:tentative="1">
      <w:start w:val="1"/>
      <w:numFmt w:val="bullet"/>
      <w:lvlText w:val=""/>
      <w:lvlJc w:val="left"/>
      <w:pPr>
        <w:ind w:left="3180" w:hanging="360"/>
      </w:pPr>
      <w:rPr>
        <w:rFonts w:ascii="Symbol" w:hAnsi="Symbol" w:hint="default"/>
      </w:rPr>
    </w:lvl>
    <w:lvl w:ilvl="4" w:tplc="10090003" w:tentative="1">
      <w:start w:val="1"/>
      <w:numFmt w:val="bullet"/>
      <w:lvlText w:val="o"/>
      <w:lvlJc w:val="left"/>
      <w:pPr>
        <w:ind w:left="3900" w:hanging="360"/>
      </w:pPr>
      <w:rPr>
        <w:rFonts w:ascii="Courier New" w:hAnsi="Courier New" w:cs="Courier New" w:hint="default"/>
      </w:rPr>
    </w:lvl>
    <w:lvl w:ilvl="5" w:tplc="10090005" w:tentative="1">
      <w:start w:val="1"/>
      <w:numFmt w:val="bullet"/>
      <w:lvlText w:val=""/>
      <w:lvlJc w:val="left"/>
      <w:pPr>
        <w:ind w:left="4620" w:hanging="360"/>
      </w:pPr>
      <w:rPr>
        <w:rFonts w:ascii="Wingdings" w:hAnsi="Wingdings" w:hint="default"/>
      </w:rPr>
    </w:lvl>
    <w:lvl w:ilvl="6" w:tplc="10090001" w:tentative="1">
      <w:start w:val="1"/>
      <w:numFmt w:val="bullet"/>
      <w:lvlText w:val=""/>
      <w:lvlJc w:val="left"/>
      <w:pPr>
        <w:ind w:left="5340" w:hanging="360"/>
      </w:pPr>
      <w:rPr>
        <w:rFonts w:ascii="Symbol" w:hAnsi="Symbol" w:hint="default"/>
      </w:rPr>
    </w:lvl>
    <w:lvl w:ilvl="7" w:tplc="10090003" w:tentative="1">
      <w:start w:val="1"/>
      <w:numFmt w:val="bullet"/>
      <w:lvlText w:val="o"/>
      <w:lvlJc w:val="left"/>
      <w:pPr>
        <w:ind w:left="6060" w:hanging="360"/>
      </w:pPr>
      <w:rPr>
        <w:rFonts w:ascii="Courier New" w:hAnsi="Courier New" w:cs="Courier New" w:hint="default"/>
      </w:rPr>
    </w:lvl>
    <w:lvl w:ilvl="8" w:tplc="10090005" w:tentative="1">
      <w:start w:val="1"/>
      <w:numFmt w:val="bullet"/>
      <w:lvlText w:val=""/>
      <w:lvlJc w:val="left"/>
      <w:pPr>
        <w:ind w:left="6780" w:hanging="360"/>
      </w:pPr>
      <w:rPr>
        <w:rFonts w:ascii="Wingdings" w:hAnsi="Wingdings" w:hint="default"/>
      </w:rPr>
    </w:lvl>
  </w:abstractNum>
  <w:abstractNum w:abstractNumId="7" w15:restartNumberingAfterBreak="0">
    <w:nsid w:val="71006069"/>
    <w:multiLevelType w:val="hybridMultilevel"/>
    <w:tmpl w:val="DE6A2C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780369BA"/>
    <w:multiLevelType w:val="hybridMultilevel"/>
    <w:tmpl w:val="8A40460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028683803">
    <w:abstractNumId w:val="0"/>
  </w:num>
  <w:num w:numId="2" w16cid:durableId="947739029">
    <w:abstractNumId w:val="6"/>
  </w:num>
  <w:num w:numId="3" w16cid:durableId="1622420280">
    <w:abstractNumId w:val="5"/>
  </w:num>
  <w:num w:numId="4" w16cid:durableId="1932085960">
    <w:abstractNumId w:val="3"/>
  </w:num>
  <w:num w:numId="5" w16cid:durableId="1313832183">
    <w:abstractNumId w:val="7"/>
  </w:num>
  <w:num w:numId="6" w16cid:durableId="1136724782">
    <w:abstractNumId w:val="1"/>
  </w:num>
  <w:num w:numId="7" w16cid:durableId="605693390">
    <w:abstractNumId w:val="8"/>
  </w:num>
  <w:num w:numId="8" w16cid:durableId="1481269331">
    <w:abstractNumId w:val="2"/>
  </w:num>
  <w:num w:numId="9" w16cid:durableId="4991983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CEC"/>
    <w:rsid w:val="000D2285"/>
    <w:rsid w:val="00133C96"/>
    <w:rsid w:val="001C7539"/>
    <w:rsid w:val="001F0CEC"/>
    <w:rsid w:val="002641ED"/>
    <w:rsid w:val="003B54AD"/>
    <w:rsid w:val="00437868"/>
    <w:rsid w:val="004774DD"/>
    <w:rsid w:val="004F3EFD"/>
    <w:rsid w:val="00651748"/>
    <w:rsid w:val="006617F6"/>
    <w:rsid w:val="00714226"/>
    <w:rsid w:val="00731118"/>
    <w:rsid w:val="00761CF4"/>
    <w:rsid w:val="00A21A16"/>
    <w:rsid w:val="00A67F79"/>
    <w:rsid w:val="00AC1947"/>
    <w:rsid w:val="00AF3BFB"/>
    <w:rsid w:val="00B26CE8"/>
    <w:rsid w:val="00B92421"/>
    <w:rsid w:val="00B96AE4"/>
    <w:rsid w:val="00CC68E5"/>
    <w:rsid w:val="00D83B3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FD93D3"/>
  <w15:chartTrackingRefBased/>
  <w15:docId w15:val="{5DC2C724-6FD0-4228-89B4-900A2CE22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0CEC"/>
    <w:pPr>
      <w:keepNext/>
      <w:keepLines/>
      <w:spacing w:before="360" w:after="80"/>
      <w:outlineLvl w:val="0"/>
    </w:pPr>
    <w:rPr>
      <w:rFonts w:asciiTheme="majorHAnsi" w:eastAsiaTheme="majorEastAsia" w:hAnsiTheme="majorHAnsi" w:cstheme="majorBidi"/>
      <w:color w:val="77972F" w:themeColor="accent1" w:themeShade="BF"/>
      <w:sz w:val="40"/>
      <w:szCs w:val="40"/>
    </w:rPr>
  </w:style>
  <w:style w:type="paragraph" w:styleId="Heading2">
    <w:name w:val="heading 2"/>
    <w:basedOn w:val="Normal"/>
    <w:next w:val="Normal"/>
    <w:link w:val="Heading2Char"/>
    <w:uiPriority w:val="9"/>
    <w:semiHidden/>
    <w:unhideWhenUsed/>
    <w:qFormat/>
    <w:rsid w:val="001F0CEC"/>
    <w:pPr>
      <w:keepNext/>
      <w:keepLines/>
      <w:spacing w:before="160" w:after="80"/>
      <w:outlineLvl w:val="1"/>
    </w:pPr>
    <w:rPr>
      <w:rFonts w:asciiTheme="majorHAnsi" w:eastAsiaTheme="majorEastAsia" w:hAnsiTheme="majorHAnsi" w:cstheme="majorBidi"/>
      <w:color w:val="77972F" w:themeColor="accent1" w:themeShade="BF"/>
      <w:sz w:val="32"/>
      <w:szCs w:val="32"/>
    </w:rPr>
  </w:style>
  <w:style w:type="paragraph" w:styleId="Heading3">
    <w:name w:val="heading 3"/>
    <w:basedOn w:val="Normal"/>
    <w:next w:val="Normal"/>
    <w:link w:val="Heading3Char"/>
    <w:uiPriority w:val="9"/>
    <w:semiHidden/>
    <w:unhideWhenUsed/>
    <w:qFormat/>
    <w:rsid w:val="001F0CEC"/>
    <w:pPr>
      <w:keepNext/>
      <w:keepLines/>
      <w:spacing w:before="160" w:after="80"/>
      <w:outlineLvl w:val="2"/>
    </w:pPr>
    <w:rPr>
      <w:rFonts w:eastAsiaTheme="majorEastAsia" w:cstheme="majorBidi"/>
      <w:color w:val="77972F" w:themeColor="accent1" w:themeShade="BF"/>
      <w:sz w:val="28"/>
      <w:szCs w:val="28"/>
    </w:rPr>
  </w:style>
  <w:style w:type="paragraph" w:styleId="Heading4">
    <w:name w:val="heading 4"/>
    <w:basedOn w:val="Normal"/>
    <w:next w:val="Normal"/>
    <w:link w:val="Heading4Char"/>
    <w:uiPriority w:val="9"/>
    <w:semiHidden/>
    <w:unhideWhenUsed/>
    <w:qFormat/>
    <w:rsid w:val="001F0CEC"/>
    <w:pPr>
      <w:keepNext/>
      <w:keepLines/>
      <w:spacing w:before="80" w:after="40"/>
      <w:outlineLvl w:val="3"/>
    </w:pPr>
    <w:rPr>
      <w:rFonts w:eastAsiaTheme="majorEastAsia" w:cstheme="majorBidi"/>
      <w:i/>
      <w:iCs/>
      <w:color w:val="77972F" w:themeColor="accent1" w:themeShade="BF"/>
    </w:rPr>
  </w:style>
  <w:style w:type="paragraph" w:styleId="Heading5">
    <w:name w:val="heading 5"/>
    <w:basedOn w:val="Normal"/>
    <w:next w:val="Normal"/>
    <w:link w:val="Heading5Char"/>
    <w:uiPriority w:val="9"/>
    <w:semiHidden/>
    <w:unhideWhenUsed/>
    <w:qFormat/>
    <w:rsid w:val="001F0CEC"/>
    <w:pPr>
      <w:keepNext/>
      <w:keepLines/>
      <w:spacing w:before="80" w:after="40"/>
      <w:outlineLvl w:val="4"/>
    </w:pPr>
    <w:rPr>
      <w:rFonts w:eastAsiaTheme="majorEastAsia" w:cstheme="majorBidi"/>
      <w:color w:val="77972F" w:themeColor="accent1" w:themeShade="BF"/>
    </w:rPr>
  </w:style>
  <w:style w:type="paragraph" w:styleId="Heading6">
    <w:name w:val="heading 6"/>
    <w:basedOn w:val="Normal"/>
    <w:next w:val="Normal"/>
    <w:link w:val="Heading6Char"/>
    <w:uiPriority w:val="9"/>
    <w:semiHidden/>
    <w:unhideWhenUsed/>
    <w:qFormat/>
    <w:rsid w:val="001F0C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0C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0C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0C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0CEC"/>
    <w:rPr>
      <w:rFonts w:asciiTheme="majorHAnsi" w:eastAsiaTheme="majorEastAsia" w:hAnsiTheme="majorHAnsi" w:cstheme="majorBidi"/>
      <w:color w:val="77972F" w:themeColor="accent1" w:themeShade="BF"/>
      <w:sz w:val="40"/>
      <w:szCs w:val="40"/>
    </w:rPr>
  </w:style>
  <w:style w:type="character" w:customStyle="1" w:styleId="Heading2Char">
    <w:name w:val="Heading 2 Char"/>
    <w:basedOn w:val="DefaultParagraphFont"/>
    <w:link w:val="Heading2"/>
    <w:uiPriority w:val="9"/>
    <w:semiHidden/>
    <w:rsid w:val="001F0CEC"/>
    <w:rPr>
      <w:rFonts w:asciiTheme="majorHAnsi" w:eastAsiaTheme="majorEastAsia" w:hAnsiTheme="majorHAnsi" w:cstheme="majorBidi"/>
      <w:color w:val="77972F" w:themeColor="accent1" w:themeShade="BF"/>
      <w:sz w:val="32"/>
      <w:szCs w:val="32"/>
    </w:rPr>
  </w:style>
  <w:style w:type="character" w:customStyle="1" w:styleId="Heading3Char">
    <w:name w:val="Heading 3 Char"/>
    <w:basedOn w:val="DefaultParagraphFont"/>
    <w:link w:val="Heading3"/>
    <w:uiPriority w:val="9"/>
    <w:semiHidden/>
    <w:rsid w:val="001F0CEC"/>
    <w:rPr>
      <w:rFonts w:eastAsiaTheme="majorEastAsia" w:cstheme="majorBidi"/>
      <w:color w:val="77972F" w:themeColor="accent1" w:themeShade="BF"/>
      <w:sz w:val="28"/>
      <w:szCs w:val="28"/>
    </w:rPr>
  </w:style>
  <w:style w:type="character" w:customStyle="1" w:styleId="Heading4Char">
    <w:name w:val="Heading 4 Char"/>
    <w:basedOn w:val="DefaultParagraphFont"/>
    <w:link w:val="Heading4"/>
    <w:uiPriority w:val="9"/>
    <w:semiHidden/>
    <w:rsid w:val="001F0CEC"/>
    <w:rPr>
      <w:rFonts w:eastAsiaTheme="majorEastAsia" w:cstheme="majorBidi"/>
      <w:i/>
      <w:iCs/>
      <w:color w:val="77972F" w:themeColor="accent1" w:themeShade="BF"/>
    </w:rPr>
  </w:style>
  <w:style w:type="character" w:customStyle="1" w:styleId="Heading5Char">
    <w:name w:val="Heading 5 Char"/>
    <w:basedOn w:val="DefaultParagraphFont"/>
    <w:link w:val="Heading5"/>
    <w:uiPriority w:val="9"/>
    <w:semiHidden/>
    <w:rsid w:val="001F0CEC"/>
    <w:rPr>
      <w:rFonts w:eastAsiaTheme="majorEastAsia" w:cstheme="majorBidi"/>
      <w:color w:val="77972F" w:themeColor="accent1" w:themeShade="BF"/>
    </w:rPr>
  </w:style>
  <w:style w:type="character" w:customStyle="1" w:styleId="Heading6Char">
    <w:name w:val="Heading 6 Char"/>
    <w:basedOn w:val="DefaultParagraphFont"/>
    <w:link w:val="Heading6"/>
    <w:uiPriority w:val="9"/>
    <w:semiHidden/>
    <w:rsid w:val="001F0C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0C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0C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0CEC"/>
    <w:rPr>
      <w:rFonts w:eastAsiaTheme="majorEastAsia" w:cstheme="majorBidi"/>
      <w:color w:val="272727" w:themeColor="text1" w:themeTint="D8"/>
    </w:rPr>
  </w:style>
  <w:style w:type="paragraph" w:styleId="Title">
    <w:name w:val="Title"/>
    <w:basedOn w:val="Normal"/>
    <w:next w:val="Normal"/>
    <w:link w:val="TitleChar"/>
    <w:uiPriority w:val="10"/>
    <w:qFormat/>
    <w:rsid w:val="001F0C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0C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0C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0C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0CEC"/>
    <w:pPr>
      <w:spacing w:before="160"/>
      <w:jc w:val="center"/>
    </w:pPr>
    <w:rPr>
      <w:i/>
      <w:iCs/>
      <w:color w:val="404040" w:themeColor="text1" w:themeTint="BF"/>
    </w:rPr>
  </w:style>
  <w:style w:type="character" w:customStyle="1" w:styleId="QuoteChar">
    <w:name w:val="Quote Char"/>
    <w:basedOn w:val="DefaultParagraphFont"/>
    <w:link w:val="Quote"/>
    <w:uiPriority w:val="29"/>
    <w:rsid w:val="001F0CEC"/>
    <w:rPr>
      <w:i/>
      <w:iCs/>
      <w:color w:val="404040" w:themeColor="text1" w:themeTint="BF"/>
    </w:rPr>
  </w:style>
  <w:style w:type="paragraph" w:styleId="ListParagraph">
    <w:name w:val="List Paragraph"/>
    <w:basedOn w:val="Normal"/>
    <w:uiPriority w:val="34"/>
    <w:qFormat/>
    <w:rsid w:val="001F0CEC"/>
    <w:pPr>
      <w:ind w:left="720"/>
      <w:contextualSpacing/>
    </w:pPr>
  </w:style>
  <w:style w:type="character" w:styleId="IntenseEmphasis">
    <w:name w:val="Intense Emphasis"/>
    <w:basedOn w:val="DefaultParagraphFont"/>
    <w:uiPriority w:val="21"/>
    <w:qFormat/>
    <w:rsid w:val="001F0CEC"/>
    <w:rPr>
      <w:i/>
      <w:iCs/>
      <w:color w:val="77972F" w:themeColor="accent1" w:themeShade="BF"/>
    </w:rPr>
  </w:style>
  <w:style w:type="paragraph" w:styleId="IntenseQuote">
    <w:name w:val="Intense Quote"/>
    <w:basedOn w:val="Normal"/>
    <w:next w:val="Normal"/>
    <w:link w:val="IntenseQuoteChar"/>
    <w:uiPriority w:val="30"/>
    <w:qFormat/>
    <w:rsid w:val="001F0CEC"/>
    <w:pPr>
      <w:pBdr>
        <w:top w:val="single" w:sz="4" w:space="10" w:color="77972F" w:themeColor="accent1" w:themeShade="BF"/>
        <w:bottom w:val="single" w:sz="4" w:space="10" w:color="77972F" w:themeColor="accent1" w:themeShade="BF"/>
      </w:pBdr>
      <w:spacing w:before="360" w:after="360"/>
      <w:ind w:left="864" w:right="864"/>
      <w:jc w:val="center"/>
    </w:pPr>
    <w:rPr>
      <w:i/>
      <w:iCs/>
      <w:color w:val="77972F" w:themeColor="accent1" w:themeShade="BF"/>
    </w:rPr>
  </w:style>
  <w:style w:type="character" w:customStyle="1" w:styleId="IntenseQuoteChar">
    <w:name w:val="Intense Quote Char"/>
    <w:basedOn w:val="DefaultParagraphFont"/>
    <w:link w:val="IntenseQuote"/>
    <w:uiPriority w:val="30"/>
    <w:rsid w:val="001F0CEC"/>
    <w:rPr>
      <w:i/>
      <w:iCs/>
      <w:color w:val="77972F" w:themeColor="accent1" w:themeShade="BF"/>
    </w:rPr>
  </w:style>
  <w:style w:type="character" w:styleId="IntenseReference">
    <w:name w:val="Intense Reference"/>
    <w:basedOn w:val="DefaultParagraphFont"/>
    <w:uiPriority w:val="32"/>
    <w:qFormat/>
    <w:rsid w:val="001F0CEC"/>
    <w:rPr>
      <w:b/>
      <w:bCs/>
      <w:smallCaps/>
      <w:color w:val="77972F" w:themeColor="accent1" w:themeShade="BF"/>
      <w:spacing w:val="5"/>
    </w:rPr>
  </w:style>
  <w:style w:type="character" w:styleId="Hyperlink">
    <w:name w:val="Hyperlink"/>
    <w:basedOn w:val="DefaultParagraphFont"/>
    <w:uiPriority w:val="99"/>
    <w:unhideWhenUsed/>
    <w:rsid w:val="001F0CEC"/>
    <w:rPr>
      <w:color w:val="6BA9DA" w:themeColor="hyperlink"/>
      <w:u w:val="single"/>
    </w:rPr>
  </w:style>
  <w:style w:type="character" w:styleId="FollowedHyperlink">
    <w:name w:val="FollowedHyperlink"/>
    <w:basedOn w:val="DefaultParagraphFont"/>
    <w:uiPriority w:val="99"/>
    <w:semiHidden/>
    <w:unhideWhenUsed/>
    <w:rsid w:val="001F0CEC"/>
    <w:rPr>
      <w:color w:val="A0BCD3" w:themeColor="followedHyperlink"/>
      <w:u w:val="single"/>
    </w:rPr>
  </w:style>
  <w:style w:type="character" w:customStyle="1" w:styleId="span">
    <w:name w:val="span"/>
    <w:basedOn w:val="DefaultParagraphFont"/>
    <w:rsid w:val="001F0CEC"/>
    <w:rPr>
      <w:bdr w:val="none" w:sz="0" w:space="0" w:color="auto"/>
      <w:vertAlign w:val="baseline"/>
    </w:rPr>
  </w:style>
  <w:style w:type="paragraph" w:customStyle="1" w:styleId="documentskn-mli4sectiontitle">
    <w:name w:val="document_skn-mli4_sectiontitle"/>
    <w:basedOn w:val="Normal"/>
    <w:rsid w:val="001F0CEC"/>
    <w:pPr>
      <w:spacing w:after="0" w:line="340" w:lineRule="atLeast"/>
      <w:textAlignment w:val="baseline"/>
    </w:pPr>
    <w:rPr>
      <w:rFonts w:ascii="Times New Roman" w:eastAsia="Times New Roman" w:hAnsi="Times New Roman" w:cs="Times New Roman"/>
      <w:b/>
      <w:bCs/>
      <w:caps/>
      <w:color w:val="000000"/>
      <w:spacing w:val="10"/>
      <w:kern w:val="0"/>
      <w:sz w:val="28"/>
      <w:szCs w:val="28"/>
      <w:lang w:val="en-US"/>
      <w14:ligatures w14:val="none"/>
    </w:rPr>
  </w:style>
  <w:style w:type="character" w:customStyle="1" w:styleId="documentskn-mli4txtBold">
    <w:name w:val="document_skn-mli4_txtBold"/>
    <w:basedOn w:val="DefaultParagraphFont"/>
    <w:rsid w:val="001F0CEC"/>
    <w:rPr>
      <w:b/>
      <w:bCs/>
    </w:rPr>
  </w:style>
  <w:style w:type="paragraph" w:customStyle="1" w:styleId="documentskn-mli4dispBlock">
    <w:name w:val="document_skn-mli4_dispBlock"/>
    <w:basedOn w:val="Normal"/>
    <w:rsid w:val="001F0CEC"/>
    <w:pPr>
      <w:spacing w:after="0" w:line="240" w:lineRule="atLeast"/>
      <w:textAlignment w:val="baseline"/>
    </w:pPr>
    <w:rPr>
      <w:rFonts w:ascii="Times New Roman" w:eastAsia="Times New Roman" w:hAnsi="Times New Roman" w:cs="Times New Roman"/>
      <w:kern w:val="0"/>
      <w:sz w:val="24"/>
      <w:szCs w:val="24"/>
      <w:lang w:val="en-US"/>
      <w14:ligatures w14:val="none"/>
    </w:rPr>
  </w:style>
  <w:style w:type="character" w:customStyle="1" w:styleId="documentskn-mli4parentContainerright-box">
    <w:name w:val="document_skn-mli4_parentContainer_right-box"/>
    <w:basedOn w:val="DefaultParagraphFont"/>
    <w:rsid w:val="001F0CEC"/>
  </w:style>
  <w:style w:type="character" w:customStyle="1" w:styleId="documentskn-mli4beforecolonspace">
    <w:name w:val="document_skn-mli4_beforecolonspace"/>
    <w:basedOn w:val="DefaultParagraphFont"/>
    <w:rsid w:val="001F0CEC"/>
    <w:rPr>
      <w:vanish/>
    </w:rPr>
  </w:style>
  <w:style w:type="paragraph" w:styleId="Header">
    <w:name w:val="header"/>
    <w:basedOn w:val="Normal"/>
    <w:link w:val="HeaderChar"/>
    <w:uiPriority w:val="99"/>
    <w:unhideWhenUsed/>
    <w:rsid w:val="00AF3B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3BFB"/>
  </w:style>
  <w:style w:type="paragraph" w:styleId="Footer">
    <w:name w:val="footer"/>
    <w:basedOn w:val="Normal"/>
    <w:link w:val="FooterChar"/>
    <w:uiPriority w:val="99"/>
    <w:unhideWhenUsed/>
    <w:rsid w:val="00AF3B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3BFB"/>
  </w:style>
  <w:style w:type="character" w:styleId="UnresolvedMention">
    <w:name w:val="Unresolved Mention"/>
    <w:basedOn w:val="DefaultParagraphFont"/>
    <w:uiPriority w:val="99"/>
    <w:semiHidden/>
    <w:unhideWhenUsed/>
    <w:rsid w:val="00AF3BFB"/>
    <w:rPr>
      <w:color w:val="605E5C"/>
      <w:shd w:val="clear" w:color="auto" w:fill="E1DFDD"/>
    </w:rPr>
  </w:style>
  <w:style w:type="table" w:styleId="TableGrid">
    <w:name w:val="Table Grid"/>
    <w:basedOn w:val="TableNormal"/>
    <w:uiPriority w:val="39"/>
    <w:rsid w:val="00AF3B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4494939">
      <w:bodyDiv w:val="1"/>
      <w:marLeft w:val="0"/>
      <w:marRight w:val="0"/>
      <w:marTop w:val="0"/>
      <w:marBottom w:val="0"/>
      <w:divBdr>
        <w:top w:val="none" w:sz="0" w:space="0" w:color="auto"/>
        <w:left w:val="none" w:sz="0" w:space="0" w:color="auto"/>
        <w:bottom w:val="none" w:sz="0" w:space="0" w:color="auto"/>
        <w:right w:val="none" w:sz="0" w:space="0" w:color="auto"/>
      </w:divBdr>
    </w:div>
    <w:div w:id="1437022310">
      <w:bodyDiv w:val="1"/>
      <w:marLeft w:val="0"/>
      <w:marRight w:val="0"/>
      <w:marTop w:val="0"/>
      <w:marBottom w:val="0"/>
      <w:divBdr>
        <w:top w:val="none" w:sz="0" w:space="0" w:color="auto"/>
        <w:left w:val="none" w:sz="0" w:space="0" w:color="auto"/>
        <w:bottom w:val="none" w:sz="0" w:space="0" w:color="auto"/>
        <w:right w:val="none" w:sz="0" w:space="0" w:color="auto"/>
      </w:divBdr>
    </w:div>
    <w:div w:id="1845392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hyperlink" Target="https://steverousseauportfolio.netlify.app/" TargetMode="External"/><Relationship Id="rId2" Type="http://schemas.openxmlformats.org/officeDocument/2006/relationships/hyperlink" Target="https://www.linkedin.com/in/steve-rousseau-sr/" TargetMode="External"/><Relationship Id="rId1" Type="http://schemas.openxmlformats.org/officeDocument/2006/relationships/hyperlink" Target="mailto:steve.rousseau@bell.net"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Damask">
  <a:themeElements>
    <a:clrScheme name="Damask">
      <a:dk1>
        <a:sysClr val="windowText" lastClr="000000"/>
      </a:dk1>
      <a:lt1>
        <a:sysClr val="window" lastClr="FFFFFF"/>
      </a:lt1>
      <a:dk2>
        <a:srgbClr val="2A5B7F"/>
      </a:dk2>
      <a:lt2>
        <a:srgbClr val="ABDAFC"/>
      </a:lt2>
      <a:accent1>
        <a:srgbClr val="9EC544"/>
      </a:accent1>
      <a:accent2>
        <a:srgbClr val="50BEA3"/>
      </a:accent2>
      <a:accent3>
        <a:srgbClr val="4A9CCC"/>
      </a:accent3>
      <a:accent4>
        <a:srgbClr val="9A66CA"/>
      </a:accent4>
      <a:accent5>
        <a:srgbClr val="C54F71"/>
      </a:accent5>
      <a:accent6>
        <a:srgbClr val="DE9C3C"/>
      </a:accent6>
      <a:hlink>
        <a:srgbClr val="6BA9DA"/>
      </a:hlink>
      <a:folHlink>
        <a:srgbClr val="A0BCD3"/>
      </a:folHlink>
    </a:clrScheme>
    <a:fontScheme name="Damask">
      <a:majorFont>
        <a:latin typeface="Bookman Old Style" panose="02050604050505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64F9D6-E5B4-48CB-A697-AEDBE76E3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537</Words>
  <Characters>3064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ROUSSEAU</dc:creator>
  <cp:keywords/>
  <dc:description/>
  <cp:lastModifiedBy>steve rousseau</cp:lastModifiedBy>
  <cp:revision>5</cp:revision>
  <dcterms:created xsi:type="dcterms:W3CDTF">2024-05-17T00:49:00Z</dcterms:created>
  <dcterms:modified xsi:type="dcterms:W3CDTF">2024-05-17T02:37:00Z</dcterms:modified>
</cp:coreProperties>
</file>